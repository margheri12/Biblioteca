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CE4978" w:rsidRDefault="00CE4978" w14:paraId="672A6659" wp14:textId="77777777">
      <w:pPr>
        <w:pStyle w:val="Normale12"/>
      </w:pPr>
    </w:p>
    <w:p xmlns:wp14="http://schemas.microsoft.com/office/word/2010/wordml" w:rsidR="00CE4978" w:rsidRDefault="00CE4978" w14:paraId="0A37501D" wp14:textId="77777777">
      <w:pPr>
        <w:pStyle w:val="Normale12"/>
      </w:pPr>
    </w:p>
    <w:p xmlns:wp14="http://schemas.microsoft.com/office/word/2010/wordml" w:rsidR="00CE4978" w:rsidRDefault="00CE4978" w14:paraId="5DAB6C7B" wp14:textId="77777777">
      <w:pPr>
        <w:pStyle w:val="Normale12"/>
      </w:pPr>
    </w:p>
    <w:p xmlns:wp14="http://schemas.microsoft.com/office/word/2010/wordml" w:rsidR="00CE4978" w:rsidRDefault="00CE4978" w14:paraId="02EB378F" wp14:textId="77777777">
      <w:pPr>
        <w:pStyle w:val="Normale12"/>
      </w:pPr>
    </w:p>
    <w:p xmlns:wp14="http://schemas.microsoft.com/office/word/2010/wordml" w:rsidR="00CE4978" w:rsidRDefault="00CE4978" w14:paraId="6A05A809" wp14:textId="77777777">
      <w:pPr>
        <w:pStyle w:val="Normale12"/>
      </w:pPr>
    </w:p>
    <w:p xmlns:wp14="http://schemas.microsoft.com/office/word/2010/wordml" w:rsidR="00CE4978" w:rsidRDefault="00CE4978" w14:paraId="5A39BBE3" wp14:textId="77777777">
      <w:pPr>
        <w:pStyle w:val="Normale12"/>
      </w:pPr>
    </w:p>
    <w:p xmlns:wp14="http://schemas.microsoft.com/office/word/2010/wordml" w:rsidR="00CE4978" w:rsidRDefault="00CE4978" w14:paraId="41C8F396" wp14:textId="77777777">
      <w:pPr>
        <w:pStyle w:val="Normale12"/>
      </w:pPr>
    </w:p>
    <w:p xmlns:wp14="http://schemas.microsoft.com/office/word/2010/wordml" w:rsidR="00CE4978" w:rsidRDefault="00CE4978" w14:paraId="72A3D3EC" wp14:textId="77777777">
      <w:pPr>
        <w:pStyle w:val="Normale12"/>
      </w:pPr>
    </w:p>
    <w:p xmlns:wp14="http://schemas.microsoft.com/office/word/2010/wordml" w:rsidR="00CE4978" w:rsidRDefault="00CE4978" w14:paraId="5038ABA5" wp14:textId="77777777">
      <w:pPr>
        <w:pStyle w:val="Normale12"/>
      </w:pPr>
      <w:r>
        <w:rPr>
          <w:b/>
          <w:sz w:val="40"/>
          <w:szCs w:val="40"/>
        </w:rPr>
        <w:t>ANALISI E DEFINIZIONE DEI TEST</w:t>
      </w:r>
    </w:p>
    <w:p xmlns:wp14="http://schemas.microsoft.com/office/word/2010/wordml" w:rsidR="00CE4978" w:rsidRDefault="00CE4978" w14:paraId="4A82EC91" wp14:textId="77777777">
      <w:pPr>
        <w:pStyle w:val="Normale12"/>
      </w:pPr>
      <w:r>
        <w:rPr>
          <w:b/>
          <w:sz w:val="40"/>
          <w:szCs w:val="40"/>
        </w:rPr>
        <w:t>PER UN SOFTWARE DI GESTIONE DI UNA  BIBLIOTECA</w:t>
      </w:r>
    </w:p>
    <w:p xmlns:wp14="http://schemas.microsoft.com/office/word/2010/wordml" w:rsidR="00CE4978" w:rsidRDefault="00CE4978" w14:paraId="0D0B940D" wp14:textId="77777777">
      <w:pPr>
        <w:pStyle w:val="Normale12"/>
        <w:rPr>
          <w:b/>
          <w:sz w:val="40"/>
          <w:szCs w:val="40"/>
        </w:rPr>
      </w:pPr>
    </w:p>
    <w:p xmlns:wp14="http://schemas.microsoft.com/office/word/2010/wordml" w:rsidR="00CE4978" w:rsidRDefault="00CE4978" w14:paraId="0E27B00A" wp14:textId="77777777">
      <w:pPr>
        <w:pStyle w:val="Normale12"/>
        <w:rPr>
          <w:b/>
          <w:sz w:val="40"/>
          <w:szCs w:val="40"/>
        </w:rPr>
      </w:pPr>
    </w:p>
    <w:p xmlns:wp14="http://schemas.microsoft.com/office/word/2010/wordml" w:rsidR="00CE4978" w:rsidRDefault="00CE4978" w14:paraId="60061E4C" wp14:textId="77777777">
      <w:pPr>
        <w:pStyle w:val="Normale12"/>
        <w:rPr>
          <w:b/>
          <w:sz w:val="40"/>
          <w:szCs w:val="40"/>
        </w:rPr>
      </w:pPr>
    </w:p>
    <w:p xmlns:wp14="http://schemas.microsoft.com/office/word/2010/wordml" w:rsidR="00CE4978" w:rsidRDefault="00CE4978" w14:paraId="44EAFD9C" wp14:textId="77777777">
      <w:pPr>
        <w:pStyle w:val="Normale12"/>
        <w:rPr>
          <w:b/>
          <w:sz w:val="40"/>
          <w:szCs w:val="40"/>
        </w:rPr>
      </w:pPr>
    </w:p>
    <w:p xmlns:wp14="http://schemas.microsoft.com/office/word/2010/wordml" w:rsidR="00CE4978" w:rsidRDefault="00CE4978" w14:paraId="30EBEA6E" wp14:textId="77777777">
      <w:pPr>
        <w:pStyle w:val="Normale12"/>
      </w:pPr>
      <w:r>
        <w:t xml:space="preserve">Autori: Bernardoni Denise, Nicola Tovani, Alessandro Giannasi, Filippo Margheri </w:t>
      </w:r>
    </w:p>
    <w:p xmlns:wp14="http://schemas.microsoft.com/office/word/2010/wordml" w:rsidR="00CE4978" w:rsidRDefault="00CE4978" w14:paraId="0CBE7FFC" wp14:textId="77777777">
      <w:pPr>
        <w:pStyle w:val="Normale12"/>
      </w:pPr>
      <w:r>
        <w:t>Data: 20/01/2024</w:t>
      </w:r>
    </w:p>
    <w:p xmlns:wp14="http://schemas.microsoft.com/office/word/2010/wordml" w:rsidR="00CE4978" w:rsidRDefault="00CE4978" w14:paraId="4B94D5A5" wp14:textId="77777777">
      <w:pPr>
        <w:pStyle w:val="Normale12"/>
      </w:pPr>
    </w:p>
    <w:p xmlns:wp14="http://schemas.microsoft.com/office/word/2010/wordml" w:rsidR="00CE4978" w:rsidRDefault="00CE4978" w14:paraId="3DEEC669" wp14:textId="77777777">
      <w:pPr>
        <w:pStyle w:val="Normale12"/>
      </w:pPr>
    </w:p>
    <w:p xmlns:wp14="http://schemas.microsoft.com/office/word/2010/wordml" w:rsidR="00CE4978" w:rsidRDefault="00CE4978" w14:paraId="3656B9AB" wp14:textId="77777777">
      <w:pPr>
        <w:pStyle w:val="Normale12"/>
      </w:pPr>
    </w:p>
    <w:p xmlns:wp14="http://schemas.microsoft.com/office/word/2010/wordml" w:rsidR="00CE4978" w:rsidRDefault="00CE4978" w14:paraId="45FB0818" wp14:textId="77777777">
      <w:pPr>
        <w:pStyle w:val="Normale12"/>
      </w:pPr>
    </w:p>
    <w:p xmlns:wp14="http://schemas.microsoft.com/office/word/2010/wordml" w:rsidR="00CE4978" w:rsidRDefault="00CE4978" w14:paraId="049F31CB" wp14:textId="77777777">
      <w:pPr>
        <w:pStyle w:val="Normale12"/>
      </w:pPr>
    </w:p>
    <w:p xmlns:wp14="http://schemas.microsoft.com/office/word/2010/wordml" w:rsidR="00CE4978" w:rsidRDefault="00CE4978" w14:paraId="53128261" wp14:textId="77777777">
      <w:pPr>
        <w:pStyle w:val="Normale12"/>
      </w:pPr>
    </w:p>
    <w:p xmlns:wp14="http://schemas.microsoft.com/office/word/2010/wordml" w:rsidR="00CE4978" w:rsidRDefault="00CE4978" w14:paraId="62486C05" wp14:textId="77777777">
      <w:pPr>
        <w:pStyle w:val="Normale12"/>
      </w:pPr>
    </w:p>
    <w:p xmlns:wp14="http://schemas.microsoft.com/office/word/2010/wordml" w:rsidR="00CE4978" w:rsidRDefault="00CE4978" w14:paraId="4101652C" wp14:textId="77777777">
      <w:pPr>
        <w:pStyle w:val="Normale12"/>
      </w:pPr>
    </w:p>
    <w:p xmlns:wp14="http://schemas.microsoft.com/office/word/2010/wordml" w:rsidR="00CE4978" w:rsidRDefault="00CE4978" w14:paraId="4B99056E" wp14:textId="77777777">
      <w:pPr>
        <w:pStyle w:val="Normale12"/>
      </w:pPr>
    </w:p>
    <w:p xmlns:wp14="http://schemas.microsoft.com/office/word/2010/wordml" w:rsidR="00CE4978" w:rsidRDefault="00CE4978" w14:paraId="1299C43A" wp14:textId="77777777">
      <w:pPr>
        <w:pStyle w:val="Normale12"/>
      </w:pPr>
    </w:p>
    <w:p xmlns:wp14="http://schemas.microsoft.com/office/word/2010/wordml" w:rsidR="00CE4978" w:rsidRDefault="00CE4978" w14:paraId="4DDBEF00" wp14:textId="77777777">
      <w:pPr>
        <w:pStyle w:val="Normale12"/>
      </w:pPr>
    </w:p>
    <w:p xmlns:wp14="http://schemas.microsoft.com/office/word/2010/wordml" w:rsidR="00CE4978" w:rsidRDefault="00CE4978" w14:paraId="3461D779" wp14:textId="77777777">
      <w:pPr>
        <w:pStyle w:val="Normale12"/>
      </w:pPr>
    </w:p>
    <w:p xmlns:wp14="http://schemas.microsoft.com/office/word/2010/wordml" w:rsidR="00CE4978" w:rsidRDefault="00CE4978" w14:paraId="3CF2D8B6" wp14:textId="77777777">
      <w:pPr>
        <w:pStyle w:val="Normale12"/>
      </w:pPr>
    </w:p>
    <w:p xmlns:wp14="http://schemas.microsoft.com/office/word/2010/wordml" w:rsidR="00CE4978" w:rsidRDefault="00CE4978" w14:paraId="0FB78278" wp14:textId="77777777">
      <w:pPr>
        <w:pStyle w:val="Normale12"/>
      </w:pPr>
    </w:p>
    <w:p xmlns:wp14="http://schemas.microsoft.com/office/word/2010/wordml" w:rsidR="00CE4978" w:rsidRDefault="00CE4978" w14:paraId="1FC39945" wp14:textId="77777777">
      <w:pPr>
        <w:pStyle w:val="Normale12"/>
      </w:pPr>
    </w:p>
    <w:p xmlns:wp14="http://schemas.microsoft.com/office/word/2010/wordml" w:rsidR="00CE4978" w:rsidRDefault="00CE4978" w14:paraId="0562CB0E" wp14:textId="77777777">
      <w:pPr>
        <w:pStyle w:val="Normale12"/>
      </w:pPr>
    </w:p>
    <w:p xmlns:wp14="http://schemas.microsoft.com/office/word/2010/wordml" w:rsidR="00CE4978" w:rsidRDefault="00CE4978" w14:paraId="34CE0A41" wp14:textId="77777777">
      <w:pPr>
        <w:pStyle w:val="Normale12"/>
      </w:pPr>
    </w:p>
    <w:p xmlns:wp14="http://schemas.microsoft.com/office/word/2010/wordml" w:rsidR="00CE4978" w:rsidRDefault="00CE4978" w14:paraId="62EBF3C5" wp14:textId="77777777">
      <w:pPr>
        <w:pStyle w:val="Normale12"/>
      </w:pPr>
    </w:p>
    <w:p xmlns:wp14="http://schemas.microsoft.com/office/word/2010/wordml" w:rsidR="00CE4978" w:rsidRDefault="00CE4978" w14:paraId="6D98A12B" wp14:textId="77777777">
      <w:pPr>
        <w:pStyle w:val="Normale12"/>
      </w:pPr>
    </w:p>
    <w:p xmlns:wp14="http://schemas.microsoft.com/office/word/2010/wordml" w:rsidR="00CE4978" w:rsidRDefault="00CE4978" w14:paraId="2946DB82" wp14:textId="77777777">
      <w:pPr>
        <w:pStyle w:val="Normale12"/>
      </w:pPr>
    </w:p>
    <w:p xmlns:wp14="http://schemas.microsoft.com/office/word/2010/wordml" w:rsidR="00CE4978" w:rsidRDefault="00CE4978" w14:paraId="5997CC1D" wp14:textId="77777777">
      <w:pPr>
        <w:pStyle w:val="Normale12"/>
      </w:pPr>
    </w:p>
    <w:p xmlns:wp14="http://schemas.microsoft.com/office/word/2010/wordml" w:rsidR="00CE4978" w:rsidRDefault="00CE4978" w14:paraId="110FFD37" wp14:textId="77777777">
      <w:pPr>
        <w:pStyle w:val="Normale12"/>
      </w:pPr>
    </w:p>
    <w:p xmlns:wp14="http://schemas.microsoft.com/office/word/2010/wordml" w:rsidR="00CE4978" w:rsidRDefault="00CE4978" w14:paraId="6B699379" wp14:textId="77777777">
      <w:pPr>
        <w:pStyle w:val="Normale12"/>
      </w:pPr>
    </w:p>
    <w:p xmlns:wp14="http://schemas.microsoft.com/office/word/2010/wordml" w:rsidR="00CE4978" w:rsidRDefault="00CE4978" w14:paraId="3FE9F23F" wp14:textId="77777777">
      <w:pPr>
        <w:pStyle w:val="Normale12"/>
      </w:pPr>
    </w:p>
    <w:p xmlns:wp14="http://schemas.microsoft.com/office/word/2010/wordml" w:rsidR="00CE4978" w:rsidRDefault="00CE4978" w14:paraId="1F72F646" wp14:textId="77777777">
      <w:pPr>
        <w:pStyle w:val="Normale12"/>
      </w:pPr>
    </w:p>
    <w:p xmlns:wp14="http://schemas.microsoft.com/office/word/2010/wordml" w:rsidR="00CE4978" w:rsidRDefault="00CE4978" w14:paraId="08CE6F91" wp14:textId="77777777">
      <w:pPr>
        <w:pStyle w:val="Normale12"/>
      </w:pPr>
    </w:p>
    <w:p xmlns:wp14="http://schemas.microsoft.com/office/word/2010/wordml" w:rsidR="00CE4978" w:rsidRDefault="00CE4978" w14:paraId="61CDCEAD" wp14:textId="77777777">
      <w:pPr>
        <w:pStyle w:val="Normale12"/>
      </w:pPr>
    </w:p>
    <w:p xmlns:wp14="http://schemas.microsoft.com/office/word/2010/wordml" w:rsidR="00CE4978" w:rsidRDefault="00CE4978" w14:paraId="6BB9E253" wp14:textId="77777777">
      <w:pPr>
        <w:pStyle w:val="Normale12"/>
      </w:pPr>
    </w:p>
    <w:p xmlns:wp14="http://schemas.microsoft.com/office/word/2010/wordml" w:rsidR="00CE4978" w:rsidRDefault="00CE4978" w14:paraId="23DE523C" wp14:textId="77777777">
      <w:pPr>
        <w:pStyle w:val="Normale12"/>
      </w:pPr>
    </w:p>
    <w:p xmlns:wp14="http://schemas.microsoft.com/office/word/2010/wordml" w:rsidR="00CE4978" w:rsidRDefault="00CE4978" w14:paraId="52E56223" wp14:textId="77777777">
      <w:pPr>
        <w:pStyle w:val="Normale12"/>
      </w:pPr>
    </w:p>
    <w:p xmlns:wp14="http://schemas.microsoft.com/office/word/2010/wordml" w:rsidR="00CE4978" w:rsidRDefault="00CE4978" w14:paraId="07547A01" wp14:textId="77777777">
      <w:pPr>
        <w:pStyle w:val="Normale12"/>
      </w:pPr>
    </w:p>
    <w:p xmlns:wp14="http://schemas.microsoft.com/office/word/2010/wordml" w:rsidR="00CE4978" w:rsidRDefault="00CE4978" w14:paraId="5043CB0F" wp14:textId="77777777">
      <w:pPr>
        <w:pStyle w:val="Normale12"/>
      </w:pPr>
    </w:p>
    <w:p xmlns:wp14="http://schemas.microsoft.com/office/word/2010/wordml" w:rsidR="00CE4978" w:rsidRDefault="00CE4978" w14:paraId="07459315" wp14:textId="77777777">
      <w:pPr>
        <w:pStyle w:val="Normale12"/>
      </w:pPr>
    </w:p>
    <w:p xmlns:wp14="http://schemas.microsoft.com/office/word/2010/wordml" w:rsidR="00CE4978" w:rsidRDefault="00CE4978" w14:paraId="6537F28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CE4978" w:rsidRDefault="00CE4978" w14:paraId="6DFB9E2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CE4978" w:rsidRDefault="00CE4978" w14:paraId="70DF9E5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CE4978" w:rsidRDefault="00CE4978" w14:paraId="6390D3B4" wp14:textId="77777777">
      <w:pPr>
        <w:pStyle w:val="Titolosommario"/>
      </w:pPr>
      <w:r>
        <w:rPr>
          <w:sz w:val="40"/>
          <w:szCs w:val="40"/>
        </w:rPr>
        <w:t>Sommario</w:t>
      </w:r>
    </w:p>
    <w:p xmlns:wp14="http://schemas.microsoft.com/office/word/2010/wordml" w:rsidR="00CE4978" w:rsidRDefault="00CE4978" w14:paraId="693F1DED" wp14:textId="77777777">
      <w:pPr>
        <w:pStyle w:val="Titolosommario"/>
      </w:pPr>
      <w:r>
        <w:t>Sommario</w:t>
      </w:r>
    </w:p>
    <w:p xmlns:wp14="http://schemas.microsoft.com/office/word/2010/wordml" w:rsidR="00CE4978" w:rsidRDefault="00CE4978" w14:paraId="13A109CD" wp14:textId="77777777">
      <w:pPr>
        <w:pStyle w:val="Sommario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_RefHeading___Toc158137006">
        <w:r>
          <w:t>1</w:t>
        </w:r>
        <w:r>
          <w:rPr>
            <w:rFonts w:ascii="Calibri" w:hAnsi="Calibri" w:cs="Calibri"/>
            <w:b w:val="0"/>
            <w:bCs w:val="0"/>
            <w:caps w:val="0"/>
            <w:kern w:val="2"/>
            <w:sz w:val="22"/>
            <w:szCs w:val="22"/>
          </w:rPr>
          <w:tab/>
        </w:r>
        <w:r>
          <w:t>SCOPO del progetto</w:t>
        </w:r>
        <w:r>
          <w:tab/>
        </w:r>
        <w:r>
          <w:t>3</w:t>
        </w:r>
      </w:hyperlink>
    </w:p>
    <w:p xmlns:wp14="http://schemas.microsoft.com/office/word/2010/wordml" w:rsidR="00CE4978" w:rsidRDefault="00CE4978" w14:paraId="111519CC" wp14:textId="77777777">
      <w:pPr>
        <w:pStyle w:val="Sommario1"/>
      </w:pPr>
      <w:hyperlink w:history="1" w:anchor="__RefHeading___Toc158137007">
        <w:r>
          <w:t>2</w:t>
        </w:r>
        <w:r>
          <w:rPr>
            <w:rFonts w:ascii="Calibri" w:hAnsi="Calibri" w:cs="Calibri"/>
            <w:b w:val="0"/>
            <w:bCs w:val="0"/>
            <w:caps w:val="0"/>
            <w:kern w:val="2"/>
            <w:sz w:val="22"/>
            <w:szCs w:val="22"/>
          </w:rPr>
          <w:tab/>
        </w:r>
        <w:r>
          <w:t>scopo del documento</w:t>
        </w:r>
        <w:r>
          <w:tab/>
        </w:r>
        <w:r>
          <w:t>4</w:t>
        </w:r>
      </w:hyperlink>
    </w:p>
    <w:p xmlns:wp14="http://schemas.microsoft.com/office/word/2010/wordml" w:rsidR="00CE4978" w:rsidRDefault="00CE4978" w14:paraId="5F0D7E59" wp14:textId="77777777">
      <w:pPr>
        <w:pStyle w:val="Sommario1"/>
      </w:pPr>
      <w:hyperlink w:history="1" w:anchor="__RefHeading___Toc158137008">
        <w:r>
          <w:t>3</w:t>
        </w:r>
        <w:r>
          <w:rPr>
            <w:rFonts w:ascii="Calibri" w:hAnsi="Calibri" w:cs="Calibri"/>
            <w:b w:val="0"/>
            <w:bCs w:val="0"/>
            <w:caps w:val="0"/>
            <w:kern w:val="2"/>
            <w:sz w:val="22"/>
            <w:szCs w:val="22"/>
          </w:rPr>
          <w:tab/>
        </w:r>
        <w:r>
          <w:t>ANALISI</w:t>
        </w:r>
        <w:r>
          <w:tab/>
        </w:r>
        <w:r>
          <w:t>5</w:t>
        </w:r>
      </w:hyperlink>
    </w:p>
    <w:p xmlns:wp14="http://schemas.microsoft.com/office/word/2010/wordml" w:rsidR="00CE4978" w:rsidRDefault="00CE4978" w14:paraId="3C85C49F" wp14:textId="77777777">
      <w:pPr>
        <w:pStyle w:val="Sommario2"/>
      </w:pPr>
      <w:hyperlink w:history="1" w:anchor="__RefHeading___Toc158137009">
        <w:r>
          <w:t>3.1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Use Case Diagram</w:t>
        </w:r>
        <w:r>
          <w:tab/>
        </w:r>
        <w:r>
          <w:t>5</w:t>
        </w:r>
      </w:hyperlink>
    </w:p>
    <w:p xmlns:wp14="http://schemas.microsoft.com/office/word/2010/wordml" w:rsidR="00CE4978" w:rsidRDefault="00CE4978" w14:paraId="456818C1" wp14:textId="77777777">
      <w:pPr>
        <w:pStyle w:val="Sommario2"/>
      </w:pPr>
      <w:hyperlink w:history="1" w:anchor="__RefHeading___Toc158137010">
        <w:r>
          <w:t>3.2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caso d’uso aggiungi libro</w:t>
        </w:r>
        <w:r>
          <w:tab/>
        </w:r>
        <w:r>
          <w:t>5</w:t>
        </w:r>
      </w:hyperlink>
    </w:p>
    <w:p xmlns:wp14="http://schemas.microsoft.com/office/word/2010/wordml" w:rsidR="00CE4978" w:rsidRDefault="00CE4978" w14:paraId="1A41888E" wp14:textId="77777777">
      <w:pPr>
        <w:pStyle w:val="Sommario2"/>
      </w:pPr>
      <w:hyperlink w:history="1" w:anchor="__RefHeading___Toc158137011">
        <w:r>
          <w:t>3.1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caso d’uso modifica libro</w:t>
        </w:r>
        <w:r>
          <w:tab/>
        </w:r>
        <w:r>
          <w:t>6</w:t>
        </w:r>
      </w:hyperlink>
    </w:p>
    <w:p xmlns:wp14="http://schemas.microsoft.com/office/word/2010/wordml" w:rsidR="00CE4978" w:rsidRDefault="00CE4978" w14:paraId="548C79E1" wp14:textId="77777777">
      <w:pPr>
        <w:pStyle w:val="Sommario2"/>
      </w:pPr>
      <w:hyperlink w:history="1" w:anchor="__RefHeading___Toc158137012">
        <w:r>
          <w:t>3.2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caso d’uso cerca libro</w:t>
        </w:r>
        <w:r>
          <w:tab/>
        </w:r>
        <w:r>
          <w:t>6</w:t>
        </w:r>
      </w:hyperlink>
    </w:p>
    <w:p xmlns:wp14="http://schemas.microsoft.com/office/word/2010/wordml" w:rsidR="00CE4978" w:rsidRDefault="00CE4978" w14:paraId="1640224B" wp14:textId="77777777">
      <w:pPr>
        <w:pStyle w:val="Sommario2"/>
      </w:pPr>
      <w:hyperlink w:history="1" w:anchor="__RefHeading___Toc158137013">
        <w:r>
          <w:t>3.3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caso d’uso rimuovi libro</w:t>
        </w:r>
        <w:r>
          <w:tab/>
        </w:r>
        <w:r>
          <w:t>6</w:t>
        </w:r>
      </w:hyperlink>
    </w:p>
    <w:p xmlns:wp14="http://schemas.microsoft.com/office/word/2010/wordml" w:rsidR="00CE4978" w:rsidRDefault="00CE4978" w14:paraId="667CE097" wp14:textId="77777777">
      <w:pPr>
        <w:pStyle w:val="Sommario2"/>
      </w:pPr>
      <w:hyperlink w:history="1" w:anchor="__RefHeading___Toc158137014">
        <w:r>
          <w:t>3.4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Requisiti</w:t>
        </w:r>
        <w:r>
          <w:tab/>
        </w:r>
        <w:r>
          <w:t>6</w:t>
        </w:r>
      </w:hyperlink>
    </w:p>
    <w:p xmlns:wp14="http://schemas.microsoft.com/office/word/2010/wordml" w:rsidR="00CE4978" w:rsidRDefault="00CE4978" w14:paraId="28BCB4C8" wp14:textId="77777777">
      <w:pPr>
        <w:pStyle w:val="Sommario1"/>
      </w:pPr>
      <w:hyperlink w:history="1" w:anchor="__RefHeading___Toc158137015">
        <w:r>
          <w:t>4</w:t>
        </w:r>
        <w:r>
          <w:rPr>
            <w:rFonts w:ascii="Calibri" w:hAnsi="Calibri" w:cs="Calibri"/>
            <w:b w:val="0"/>
            <w:bCs w:val="0"/>
            <w:caps w:val="0"/>
            <w:kern w:val="2"/>
            <w:sz w:val="22"/>
            <w:szCs w:val="22"/>
          </w:rPr>
          <w:tab/>
        </w:r>
        <w:r>
          <w:t>SPECIFICA DEI TEST DI SISTEMA</w:t>
        </w:r>
        <w:r>
          <w:tab/>
        </w:r>
        <w:r>
          <w:t>8</w:t>
        </w:r>
      </w:hyperlink>
    </w:p>
    <w:p xmlns:wp14="http://schemas.microsoft.com/office/word/2010/wordml" w:rsidR="00CE4978" w:rsidRDefault="00CE4978" w14:paraId="4D66FEDE" wp14:textId="77777777">
      <w:pPr>
        <w:pStyle w:val="Sommario2"/>
      </w:pPr>
      <w:hyperlink w:history="1" w:anchor="__RefHeading___Toc158137016">
        <w:r>
          <w:t>4.1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Test Bed</w:t>
        </w:r>
        <w:r>
          <w:tab/>
        </w:r>
        <w:r>
          <w:t>8</w:t>
        </w:r>
      </w:hyperlink>
    </w:p>
    <w:p xmlns:wp14="http://schemas.microsoft.com/office/word/2010/wordml" w:rsidR="00CE4978" w:rsidRDefault="00CE4978" w14:paraId="20E89994" wp14:textId="77777777">
      <w:pPr>
        <w:pStyle w:val="Sommario1"/>
      </w:pPr>
      <w:hyperlink w:history="1" w:anchor="__RefHeading___Toc158137017">
        <w:r>
          <w:t>5</w:t>
        </w:r>
        <w:r>
          <w:rPr>
            <w:rFonts w:ascii="Calibri" w:hAnsi="Calibri" w:cs="Calibri"/>
            <w:b w:val="0"/>
            <w:bCs w:val="0"/>
            <w:caps w:val="0"/>
            <w:kern w:val="2"/>
            <w:sz w:val="22"/>
            <w:szCs w:val="22"/>
          </w:rPr>
          <w:tab/>
        </w:r>
        <w:r>
          <w:t>Procedure di test</w:t>
        </w:r>
        <w:r>
          <w:tab/>
        </w:r>
        <w:r>
          <w:t>9</w:t>
        </w:r>
      </w:hyperlink>
    </w:p>
    <w:p xmlns:wp14="http://schemas.microsoft.com/office/word/2010/wordml" w:rsidR="00CE4978" w:rsidRDefault="00CE4978" w14:paraId="490FFFC0" wp14:textId="77777777">
      <w:pPr>
        <w:pStyle w:val="Sommario2"/>
      </w:pPr>
      <w:hyperlink w:history="1" w:anchor="__RefHeading___Toc158137018">
        <w:r>
          <w:t>5.1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Procedura requisito aggiungi libro</w:t>
        </w:r>
        <w:r>
          <w:tab/>
        </w:r>
        <w:r>
          <w:t>9</w:t>
        </w:r>
      </w:hyperlink>
    </w:p>
    <w:p xmlns:wp14="http://schemas.microsoft.com/office/word/2010/wordml" w:rsidR="00CE4978" w:rsidRDefault="00CE4978" w14:paraId="3C462184" wp14:textId="77777777">
      <w:pPr>
        <w:pStyle w:val="Sommario2"/>
      </w:pPr>
      <w:hyperlink w:history="1" w:anchor="__RefHeading___Toc158137019">
        <w:r>
          <w:t>5.2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Procedure requisito modifica libro</w:t>
        </w:r>
        <w:r>
          <w:tab/>
        </w:r>
        <w:r>
          <w:t>9</w:t>
        </w:r>
      </w:hyperlink>
    </w:p>
    <w:p xmlns:wp14="http://schemas.microsoft.com/office/word/2010/wordml" w:rsidR="00CE4978" w:rsidRDefault="00CE4978" w14:paraId="08DCED87" wp14:textId="77777777">
      <w:pPr>
        <w:pStyle w:val="Sommario2"/>
      </w:pPr>
      <w:hyperlink w:history="1" w:anchor="__RefHeading___Toc158137020">
        <w:r>
          <w:t>5.3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Procedure requisito cerca libro</w:t>
        </w:r>
        <w:r>
          <w:tab/>
        </w:r>
        <w:r>
          <w:t>9</w:t>
        </w:r>
      </w:hyperlink>
    </w:p>
    <w:p xmlns:wp14="http://schemas.microsoft.com/office/word/2010/wordml" w:rsidR="00CE4978" w:rsidRDefault="00CE4978" w14:paraId="367F56C9" wp14:textId="77777777">
      <w:pPr>
        <w:pStyle w:val="Sommario2"/>
      </w:pPr>
      <w:hyperlink w:history="1" w:anchor="__RefHeading___Toc158137021">
        <w:r>
          <w:t>5.4</w:t>
        </w:r>
        <w:r>
          <w:rPr>
            <w:rFonts w:ascii="Calibri" w:hAnsi="Calibri" w:cs="Calibri"/>
            <w:kern w:val="2"/>
            <w:sz w:val="22"/>
            <w:szCs w:val="22"/>
          </w:rPr>
          <w:tab/>
        </w:r>
        <w:r>
          <w:t>Procedure requisito rimuovi libro</w:t>
        </w:r>
        <w:r>
          <w:tab/>
        </w:r>
        <w:r>
          <w:t>9</w:t>
        </w:r>
      </w:hyperlink>
    </w:p>
    <w:p xmlns:wp14="http://schemas.microsoft.com/office/word/2010/wordml" w:rsidR="00CE4978" w:rsidRDefault="00CE4978" w14:paraId="64D8C19C" wp14:textId="77777777">
      <w:pPr>
        <w:pStyle w:val="Sommario1"/>
      </w:pPr>
      <w:hyperlink w:history="1" w:anchor="__RefHeading___Toc158137022">
        <w:r>
          <w:rPr>
            <w:b w:val="0"/>
            <w:bCs w:val="0"/>
            <w:caps w:val="0"/>
          </w:rPr>
          <w:t>6</w:t>
        </w:r>
        <w:r>
          <w:rPr>
            <w:rFonts w:ascii="Calibri" w:hAnsi="Calibri" w:cs="Calibri"/>
            <w:b w:val="0"/>
            <w:bCs w:val="0"/>
            <w:caps w:val="0"/>
            <w:kern w:val="2"/>
            <w:sz w:val="22"/>
            <w:szCs w:val="22"/>
          </w:rPr>
          <w:tab/>
        </w:r>
        <w:r>
          <w:rPr>
            <w:b w:val="0"/>
            <w:bCs w:val="0"/>
            <w:caps w:val="0"/>
          </w:rPr>
          <w:t>TRACCIABILITA’</w:t>
        </w:r>
        <w:r>
          <w:rPr>
            <w:b w:val="0"/>
            <w:bCs w:val="0"/>
            <w:caps w:val="0"/>
          </w:rPr>
          <w:tab/>
        </w:r>
        <w:r>
          <w:rPr>
            <w:b w:val="0"/>
            <w:bCs w:val="0"/>
            <w:caps w:val="0"/>
          </w:rPr>
          <w:t>10</w:t>
        </w:r>
      </w:hyperlink>
    </w:p>
    <w:p xmlns:wp14="http://schemas.microsoft.com/office/word/2010/wordml" w:rsidR="00CE4978" w:rsidRDefault="00CE4978" w14:paraId="44E871BC" wp14:textId="77777777">
      <w:pPr>
        <w:rPr>
          <w:rFonts w:ascii="Calibri" w:hAnsi="Calibri" w:cs="Calibri"/>
          <w:b/>
          <w:bCs/>
          <w:caps/>
          <w:kern w:val="2"/>
          <w:sz w:val="22"/>
          <w:szCs w:val="22"/>
        </w:rPr>
      </w:pPr>
      <w:r>
        <w:fldChar w:fldCharType="end"/>
      </w:r>
    </w:p>
    <w:p xmlns:wp14="http://schemas.microsoft.com/office/word/2010/wordml" w:rsidR="00CE4978" w:rsidRDefault="00CE4978" w14:paraId="144A5D23" wp14:textId="77777777">
      <w:pPr>
        <w:pStyle w:val="Normale12"/>
        <w:rPr>
          <w:rFonts w:ascii="Calibri" w:hAnsi="Calibri" w:cs="Calibri"/>
          <w:b/>
          <w:bCs/>
          <w:i/>
          <w:iCs/>
          <w:caps/>
          <w:kern w:val="2"/>
          <w:sz w:val="22"/>
          <w:szCs w:val="22"/>
        </w:rPr>
      </w:pPr>
    </w:p>
    <w:p xmlns:wp14="http://schemas.microsoft.com/office/word/2010/wordml" w:rsidR="00CE4978" w:rsidRDefault="00CE4978" w14:paraId="738610EB" wp14:textId="77777777">
      <w:pPr>
        <w:rPr>
          <w:rFonts w:ascii="Calibri" w:hAnsi="Calibri" w:cs="Calibri"/>
          <w:b/>
          <w:bCs/>
          <w:i/>
          <w:iCs/>
          <w:caps/>
          <w:kern w:val="2"/>
          <w:sz w:val="22"/>
          <w:szCs w:val="22"/>
        </w:rPr>
      </w:pPr>
    </w:p>
    <w:p xmlns:wp14="http://schemas.microsoft.com/office/word/2010/wordml" w:rsidR="00CE4978" w:rsidRDefault="00CE4978" w14:paraId="637805D2" wp14:textId="77777777">
      <w:pPr>
        <w:pStyle w:val="Normale12"/>
        <w:rPr>
          <w:rFonts w:ascii="Calibri" w:hAnsi="Calibri" w:cs="Calibri"/>
          <w:b/>
          <w:bCs/>
          <w:i/>
          <w:iCs/>
          <w:caps/>
          <w:kern w:val="2"/>
          <w:sz w:val="22"/>
          <w:szCs w:val="22"/>
        </w:rPr>
      </w:pPr>
    </w:p>
    <w:p xmlns:wp14="http://schemas.microsoft.com/office/word/2010/wordml" w:rsidR="00CE4978" w:rsidRDefault="00CE4978" w14:paraId="463F29E8" wp14:textId="77777777">
      <w:pPr>
        <w:jc w:val="center"/>
        <w:rPr>
          <w:i/>
          <w:iCs/>
        </w:rPr>
      </w:pPr>
    </w:p>
    <w:p xmlns:wp14="http://schemas.microsoft.com/office/word/2010/wordml" w:rsidR="00CE4978" w:rsidRDefault="00CE4978" w14:paraId="1C19AFF0" wp14:textId="77777777">
      <w:pPr>
        <w:pStyle w:val="Titolo1"/>
      </w:pPr>
      <w:bookmarkStart w:name="__RefHeading___Toc158137006" w:id="0"/>
      <w:bookmarkStart w:name="_Ref258475530" w:id="1"/>
      <w:bookmarkEnd w:id="0"/>
      <w:r>
        <w:rPr>
          <w:lang w:val="it-IT"/>
        </w:rPr>
        <w:t>SCOPO</w:t>
      </w:r>
      <w:bookmarkEnd w:id="1"/>
      <w:r>
        <w:rPr>
          <w:lang w:val="it-IT"/>
        </w:rPr>
        <w:t xml:space="preserve"> del progetto</w:t>
      </w:r>
    </w:p>
    <w:p xmlns:wp14="http://schemas.microsoft.com/office/word/2010/wordml" w:rsidR="00CE4978" w:rsidRDefault="00CE4978" w14:paraId="394A363F" wp14:textId="77777777">
      <w:pPr>
        <w:pStyle w:val="LO-normal"/>
      </w:pPr>
      <w:r>
        <w:rPr>
          <w:rFonts w:eastAsia="Times New Roman" w:cs="Times New Roman"/>
          <w:color w:val="000000"/>
          <w:sz w:val="24"/>
          <w:szCs w:val="24"/>
        </w:rPr>
        <w:t>Il progetto ha lo scopo di sviluppare un Software che sia usato dal bibliotecario per gestire:</w:t>
      </w:r>
    </w:p>
    <w:p xmlns:wp14="http://schemas.microsoft.com/office/word/2010/wordml" w:rsidR="00CE4978" w:rsidRDefault="00CE4978" w14:paraId="42EFC20A" wp14:textId="77777777">
      <w:pPr>
        <w:pStyle w:val="LO-normal"/>
        <w:numPr>
          <w:ilvl w:val="0"/>
          <w:numId w:val="6"/>
        </w:numPr>
        <w:spacing w:line="276" w:lineRule="auto"/>
      </w:pPr>
      <w:r>
        <w:rPr>
          <w:rFonts w:eastAsia="Times New Roman" w:cs="Times New Roman"/>
          <w:color w:val="000000"/>
          <w:sz w:val="24"/>
          <w:szCs w:val="24"/>
        </w:rPr>
        <w:t>Salvataggio/caricamento dei libri in/da un file.</w:t>
      </w:r>
    </w:p>
    <w:p xmlns:wp14="http://schemas.microsoft.com/office/word/2010/wordml" w:rsidR="00CE4978" w:rsidRDefault="00CE4978" w14:paraId="4BE629EE" wp14:textId="77777777">
      <w:pPr>
        <w:pStyle w:val="LO-normal"/>
        <w:numPr>
          <w:ilvl w:val="0"/>
          <w:numId w:val="6"/>
        </w:numPr>
        <w:spacing w:after="200" w:line="276" w:lineRule="auto"/>
      </w:pPr>
      <w:r>
        <w:rPr>
          <w:rFonts w:eastAsia="Times New Roman" w:cs="Times New Roman"/>
          <w:color w:val="000000"/>
          <w:sz w:val="24"/>
          <w:szCs w:val="24"/>
        </w:rPr>
        <w:t>Un menù che permette di cercare,aggiungere,modificare e rimuovere un libro.</w:t>
      </w:r>
    </w:p>
    <w:p xmlns:wp14="http://schemas.microsoft.com/office/word/2010/wordml" w:rsidR="00CE4978" w:rsidRDefault="00CE4978" w14:paraId="3B7B4B86" wp14:textId="77777777">
      <w:pPr>
        <w:pStyle w:val="LO-normal"/>
        <w:spacing w:after="20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CE4978" w:rsidRDefault="00CE4978" w14:paraId="04BED485" wp14:textId="77777777">
      <w:pPr>
        <w:pStyle w:val="Titolo1"/>
        <w:tabs>
          <w:tab w:val="left" w:pos="567"/>
        </w:tabs>
        <w:ind w:left="567" w:hanging="567"/>
      </w:pPr>
      <w:bookmarkStart w:name="__RefHeading___Toc158137007" w:id="2"/>
      <w:r>
        <w:rPr>
          <w:lang w:val="it-IT"/>
        </w:rPr>
        <w:t>scopo del documento</w:t>
      </w:r>
      <w:bookmarkEnd w:id="2"/>
      <w:r>
        <w:rPr>
          <w:lang w:val="it-IT"/>
        </w:rPr>
        <w:t xml:space="preserve"> </w:t>
      </w:r>
    </w:p>
    <w:p xmlns:wp14="http://schemas.microsoft.com/office/word/2010/wordml" w:rsidR="00CE4978" w:rsidRDefault="00CE4978" w14:paraId="5EC3C83D" wp14:textId="77777777">
      <w:r>
        <w:rPr>
          <w:sz w:val="24"/>
          <w:szCs w:val="24"/>
        </w:rPr>
        <w:t>Questo documento descrive la fase di analisi dei requisiti e la fase di progettazione dei test di sistema.</w:t>
      </w:r>
    </w:p>
    <w:p xmlns:wp14="http://schemas.microsoft.com/office/word/2010/wordml" w:rsidR="00CE4978" w:rsidRDefault="00CE4978" w14:paraId="0308A38F" wp14:textId="77777777">
      <w:r>
        <w:rPr>
          <w:sz w:val="24"/>
          <w:szCs w:val="24"/>
        </w:rPr>
        <w:t>Contiene anche la tracciabilità tra gli user needs, i requisiti SW e le procedure di test.</w:t>
      </w:r>
    </w:p>
    <w:p xmlns:wp14="http://schemas.microsoft.com/office/word/2010/wordml" w:rsidR="00CE4978" w:rsidRDefault="00CE4978" w14:paraId="5B460E9A" wp14:textId="77777777">
      <w:pPr>
        <w:pStyle w:val="Titolo1"/>
      </w:pPr>
      <w:bookmarkStart w:name="__RefHeading___Toc158137008" w:id="3"/>
      <w:bookmarkEnd w:id="3"/>
      <w:r>
        <w:rPr>
          <w:lang w:val="it-IT"/>
        </w:rPr>
        <w:t>ANALISI</w:t>
      </w:r>
    </w:p>
    <w:p xmlns:wp14="http://schemas.microsoft.com/office/word/2010/wordml" w:rsidR="00CE4978" w:rsidRDefault="00CE4978" w14:paraId="6CD4CE71" wp14:textId="77777777">
      <w:pPr>
        <w:pStyle w:val="Titolo2"/>
      </w:pPr>
      <w:bookmarkStart w:name="__RefHeading___Toc158137009" w:id="4"/>
      <w:bookmarkEnd w:id="4"/>
      <w:r>
        <w:rPr>
          <w:lang w:val="it-IT"/>
        </w:rPr>
        <w:t>Use Case Diagram</w:t>
      </w:r>
    </w:p>
    <w:p xmlns:wp14="http://schemas.microsoft.com/office/word/2010/wordml" w:rsidR="00CE4978" w:rsidRDefault="00CE4978" w14:paraId="3A0FF5F2" wp14:textId="77777777">
      <w:r>
        <w:rPr>
          <w:noProof/>
          <w:lang w:val="it-IT" w:eastAsia="ja-JP"/>
        </w:rPr>
        <w:drawing>
          <wp:inline xmlns:wp14="http://schemas.microsoft.com/office/word/2010/wordprocessingDrawing" distT="0" distB="0" distL="0" distR="0" wp14:anchorId="44C0EDB9" wp14:editId="7777777">
            <wp:extent cx="5810250" cy="46577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-41" r="-3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57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E4978" w:rsidRDefault="00CE4978" w14:paraId="5630AD66" wp14:textId="77777777"/>
    <w:p xmlns:wp14="http://schemas.microsoft.com/office/word/2010/wordml" w:rsidR="00CE4978" w:rsidRDefault="00CE4978" w14:paraId="6BAA2B70" wp14:textId="77777777">
      <w:pPr>
        <w:pStyle w:val="WW-Didascalia"/>
        <w:jc w:val="center"/>
      </w:pPr>
      <w:r>
        <w:t xml:space="preserve">Figura </w:t>
      </w:r>
      <w:r>
        <w:fldChar w:fldCharType="begin"/>
      </w:r>
      <w:r>
        <w:instrText xml:space="preserve"> SEQ "Figura" \* ARABIC </w:instrText>
      </w:r>
      <w:r>
        <w:fldChar w:fldCharType="separate"/>
      </w:r>
      <w:r>
        <w:t>1</w:t>
      </w:r>
      <w:r>
        <w:fldChar w:fldCharType="end"/>
      </w:r>
      <w:r>
        <w:rPr>
          <w:lang w:val="it-IT"/>
        </w:rPr>
        <w:t xml:space="preserve"> – use case diagram</w:t>
      </w:r>
    </w:p>
    <w:p xmlns:wp14="http://schemas.microsoft.com/office/word/2010/wordml" w:rsidR="00CE4978" w:rsidRDefault="00CE4978" w14:paraId="352EF5D5" wp14:textId="77777777">
      <w:pPr>
        <w:pStyle w:val="Titolo2"/>
      </w:pPr>
      <w:bookmarkStart w:name="__RefHeading___Toc158137010" w:id="5"/>
      <w:bookmarkEnd w:id="5"/>
      <w:r>
        <w:rPr>
          <w:lang w:val="it-IT"/>
        </w:rPr>
        <w:t>caso d’uso aggiungi libro</w:t>
      </w:r>
    </w:p>
    <w:p xmlns:wp14="http://schemas.microsoft.com/office/word/2010/wordml" w:rsidR="00CE4978" w:rsidRDefault="00CE4978" w14:paraId="4565E226" wp14:textId="77777777">
      <w:pPr>
        <w:pStyle w:val="Normale12"/>
      </w:pPr>
      <w:r>
        <w:rPr>
          <w:b/>
        </w:rPr>
        <w:t>Caso d’uso: aggiungi libro</w:t>
      </w:r>
    </w:p>
    <w:p xmlns:wp14="http://schemas.microsoft.com/office/word/2010/wordml" w:rsidR="00CE4978" w:rsidRDefault="00CE4978" w14:paraId="61829076" wp14:textId="77777777">
      <w:pPr>
        <w:pStyle w:val="Normale12"/>
        <w:rPr>
          <w:b/>
        </w:rPr>
      </w:pPr>
    </w:p>
    <w:p xmlns:wp14="http://schemas.microsoft.com/office/word/2010/wordml" w:rsidR="00CE4978" w:rsidRDefault="00CE4978" w14:paraId="24ADBBF0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Prescenario: è arrivato un nuovo libro con tutte le informazioni a riguardo (Titolo, Autore, Editore, Numero pagine, Codice ISBN,Prezzo,Data pubblicazione,Collana se presente, Versione se E-book) e il bibliotecario deve aggiungerlo al file della biblioteca.</w:t>
      </w:r>
    </w:p>
    <w:p xmlns:wp14="http://schemas.microsoft.com/office/word/2010/wordml" w:rsidR="00CE4978" w:rsidRDefault="00CE4978" w14:paraId="2BA226A1" wp14:textId="77777777">
      <w:pPr>
        <w:pStyle w:val="LO-normal"/>
        <w:jc w:val="both"/>
        <w:rPr>
          <w:rFonts w:eastAsia="Times New Roman" w:cs="Times New Roman"/>
          <w:b/>
          <w:color w:val="000000"/>
          <w:sz w:val="28"/>
          <w:szCs w:val="24"/>
        </w:rPr>
      </w:pPr>
    </w:p>
    <w:p xmlns:wp14="http://schemas.microsoft.com/office/word/2010/wordml" w:rsidR="00CE4978" w:rsidRDefault="00CE4978" w14:paraId="305D468A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Scenario: </w:t>
      </w:r>
    </w:p>
    <w:p xmlns:wp14="http://schemas.microsoft.com/office/word/2010/wordml" w:rsidR="00CE4978" w:rsidRDefault="00CE4978" w14:paraId="62D672C4" wp14:textId="77777777">
      <w:pPr>
        <w:pStyle w:val="LO-normal"/>
        <w:numPr>
          <w:ilvl w:val="0"/>
          <w:numId w:val="2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bibliotecario seleziona l’opzione aggiungi libro specificandone tutte le informazioni;</w:t>
      </w:r>
    </w:p>
    <w:p xmlns:wp14="http://schemas.microsoft.com/office/word/2010/wordml" w:rsidR="00CE4978" w:rsidRDefault="00CE4978" w14:paraId="1D0CE021" wp14:textId="77777777">
      <w:pPr>
        <w:pStyle w:val="LO-normal"/>
        <w:numPr>
          <w:ilvl w:val="0"/>
          <w:numId w:val="2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libro viene aggiunto alla memoria;</w:t>
      </w:r>
    </w:p>
    <w:p xmlns:wp14="http://schemas.microsoft.com/office/word/2010/wordml" w:rsidR="00CE4978" w:rsidRDefault="00CE4978" w14:paraId="17AD93B2" wp14:textId="77777777">
      <w:pPr>
        <w:pStyle w:val="LO-normal"/>
        <w:jc w:val="both"/>
        <w:rPr>
          <w:rFonts w:eastAsia="Times New Roman" w:cs="Times New Roman"/>
          <w:b/>
          <w:color w:val="000000"/>
          <w:sz w:val="28"/>
          <w:szCs w:val="24"/>
        </w:rPr>
      </w:pPr>
    </w:p>
    <w:p xmlns:wp14="http://schemas.microsoft.com/office/word/2010/wordml" w:rsidR="00CE4978" w:rsidRDefault="00CE4978" w14:paraId="4C8D7677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Scenario alternativo:</w:t>
      </w:r>
    </w:p>
    <w:p xmlns:wp14="http://schemas.microsoft.com/office/word/2010/wordml" w:rsidR="00CE4978" w:rsidRDefault="00CE4978" w14:paraId="1450F2D1" wp14:textId="77777777">
      <w:pPr>
        <w:pStyle w:val="LO-normal"/>
        <w:numPr>
          <w:ilvl w:val="0"/>
          <w:numId w:val="3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bibliotecario seleziona l’opzione aggiungi libro specificandone tutte le informazioni e il libro esiste già;</w:t>
      </w:r>
    </w:p>
    <w:p xmlns:wp14="http://schemas.microsoft.com/office/word/2010/wordml" w:rsidR="00CE4978" w:rsidRDefault="00CE4978" w14:paraId="3782877F" wp14:textId="77777777">
      <w:pPr>
        <w:pStyle w:val="LO-normal"/>
        <w:numPr>
          <w:ilvl w:val="0"/>
          <w:numId w:val="3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libro viene aggiunto alla memoria e il numero di libri viene incrementato di uno;</w:t>
      </w:r>
    </w:p>
    <w:p xmlns:wp14="http://schemas.microsoft.com/office/word/2010/wordml" w:rsidR="00CE4978" w:rsidRDefault="00CE4978" w14:paraId="152946EA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Eccezioni:</w:t>
      </w:r>
    </w:p>
    <w:p xmlns:wp14="http://schemas.microsoft.com/office/word/2010/wordml" w:rsidR="00CE4978" w:rsidRDefault="00CE4978" w14:paraId="0127861E" wp14:textId="77777777">
      <w:pPr>
        <w:pStyle w:val="Titolo2"/>
      </w:pPr>
      <w:bookmarkStart w:name="__RefHeading___Toc158137011" w:id="6"/>
      <w:bookmarkEnd w:id="6"/>
      <w:r>
        <w:rPr>
          <w:lang w:val="it-IT"/>
        </w:rPr>
        <w:t>caso d’uso modifica libro</w:t>
      </w:r>
    </w:p>
    <w:p xmlns:wp14="http://schemas.microsoft.com/office/word/2010/wordml" w:rsidR="00CE4978" w:rsidRDefault="00CE4978" w14:paraId="0DE4B5B7" wp14:textId="77777777"/>
    <w:p xmlns:wp14="http://schemas.microsoft.com/office/word/2010/wordml" w:rsidR="00CE4978" w:rsidRDefault="00CE4978" w14:paraId="031A0FA8" wp14:textId="77777777">
      <w:r>
        <w:rPr>
          <w:b/>
          <w:bCs/>
          <w:sz w:val="24"/>
          <w:szCs w:val="24"/>
        </w:rPr>
        <w:t>Caso d’uso modifica libro</w:t>
      </w:r>
    </w:p>
    <w:p xmlns:wp14="http://schemas.microsoft.com/office/word/2010/wordml" w:rsidR="00CE4978" w:rsidRDefault="00CE4978" w14:paraId="66204FF1" wp14:textId="77777777">
      <w:pPr>
        <w:rPr>
          <w:b/>
          <w:bCs/>
          <w:sz w:val="24"/>
          <w:szCs w:val="24"/>
        </w:rPr>
      </w:pPr>
    </w:p>
    <w:p xmlns:wp14="http://schemas.microsoft.com/office/word/2010/wordml" w:rsidR="00CE4978" w:rsidRDefault="00CE4978" w14:paraId="39ACACB2" wp14:textId="77777777">
      <w:r>
        <w:rPr>
          <w:sz w:val="24"/>
          <w:szCs w:val="24"/>
        </w:rPr>
        <w:t>Scenario;</w:t>
      </w:r>
    </w:p>
    <w:p xmlns:wp14="http://schemas.microsoft.com/office/word/2010/wordml" w:rsidR="00CE4978" w:rsidRDefault="00CE4978" w14:paraId="6CE69903" wp14:textId="77777777">
      <w:pPr>
        <w:numPr>
          <w:ilvl w:val="0"/>
          <w:numId w:val="8"/>
        </w:numPr>
      </w:pPr>
      <w:r>
        <w:rPr>
          <w:sz w:val="24"/>
          <w:szCs w:val="24"/>
        </w:rPr>
        <w:t xml:space="preserve">il bibliotecario seleziona il libro a cui deve apportare le modifiche </w:t>
      </w:r>
    </w:p>
    <w:p xmlns:wp14="http://schemas.microsoft.com/office/word/2010/wordml" w:rsidR="00CE4978" w:rsidRDefault="00CE4978" w14:paraId="36A8B2B5" wp14:textId="77777777">
      <w:pPr>
        <w:numPr>
          <w:ilvl w:val="0"/>
          <w:numId w:val="8"/>
        </w:numPr>
      </w:pPr>
      <w:r>
        <w:rPr>
          <w:sz w:val="24"/>
          <w:szCs w:val="24"/>
        </w:rPr>
        <w:t>il SW chiede al bibliotecario quale informazione desidera modificare</w:t>
      </w:r>
    </w:p>
    <w:p xmlns:wp14="http://schemas.microsoft.com/office/word/2010/wordml" w:rsidR="00CE4978" w:rsidRDefault="00CE4978" w14:paraId="5D6A3FFF" wp14:textId="77777777">
      <w:pPr>
        <w:numPr>
          <w:ilvl w:val="0"/>
          <w:numId w:val="8"/>
        </w:numPr>
      </w:pPr>
      <w:r>
        <w:rPr>
          <w:sz w:val="24"/>
          <w:szCs w:val="24"/>
        </w:rPr>
        <w:t>il bibliotecario seleziona l’informazione da cambiare</w:t>
      </w:r>
    </w:p>
    <w:p xmlns:wp14="http://schemas.microsoft.com/office/word/2010/wordml" w:rsidR="00CE4978" w:rsidRDefault="00CE4978" w14:paraId="73A54D61" wp14:textId="77777777">
      <w:pPr>
        <w:numPr>
          <w:ilvl w:val="0"/>
          <w:numId w:val="8"/>
        </w:numPr>
      </w:pPr>
      <w:r>
        <w:rPr>
          <w:sz w:val="24"/>
          <w:szCs w:val="24"/>
        </w:rPr>
        <w:t>il SW richiede al bibliotecario di inserire il nuovo dato dell’informazione selezionata</w:t>
      </w:r>
    </w:p>
    <w:p xmlns:wp14="http://schemas.microsoft.com/office/word/2010/wordml" w:rsidR="00CE4978" w:rsidRDefault="00CE4978" w14:paraId="3981CCDE" wp14:textId="77777777">
      <w:pPr>
        <w:numPr>
          <w:ilvl w:val="0"/>
          <w:numId w:val="8"/>
        </w:numPr>
      </w:pPr>
      <w:r>
        <w:rPr>
          <w:sz w:val="24"/>
          <w:szCs w:val="24"/>
        </w:rPr>
        <w:t>il bibliotecario inserisce il nuovo dato</w:t>
      </w:r>
    </w:p>
    <w:p xmlns:wp14="http://schemas.microsoft.com/office/word/2010/wordml" w:rsidR="00CE4978" w:rsidRDefault="00CE4978" w14:paraId="6073D2D0" wp14:textId="77777777">
      <w:pPr>
        <w:numPr>
          <w:ilvl w:val="0"/>
          <w:numId w:val="8"/>
        </w:numPr>
      </w:pPr>
      <w:r>
        <w:rPr>
          <w:sz w:val="24"/>
          <w:szCs w:val="24"/>
        </w:rPr>
        <w:t xml:space="preserve">il SW applica la modifica </w:t>
      </w:r>
    </w:p>
    <w:p xmlns:wp14="http://schemas.microsoft.com/office/word/2010/wordml" w:rsidR="00CE4978" w:rsidRDefault="00CE4978" w14:paraId="2DBF0D7D" wp14:textId="77777777">
      <w:pPr>
        <w:rPr>
          <w:sz w:val="24"/>
          <w:szCs w:val="24"/>
        </w:rPr>
      </w:pPr>
    </w:p>
    <w:p xmlns:wp14="http://schemas.microsoft.com/office/word/2010/wordml" w:rsidR="00CE4978" w:rsidRDefault="00CE4978" w14:paraId="2CF101B7" wp14:textId="77777777">
      <w:r>
        <w:rPr>
          <w:sz w:val="24"/>
          <w:szCs w:val="24"/>
        </w:rPr>
        <w:t>Scenario alternativo:</w:t>
      </w:r>
    </w:p>
    <w:p xmlns:wp14="http://schemas.microsoft.com/office/word/2010/wordml" w:rsidR="00CE4978" w:rsidRDefault="00CE4978" w14:paraId="06025674" wp14:textId="77777777">
      <w:pPr>
        <w:numPr>
          <w:ilvl w:val="0"/>
          <w:numId w:val="9"/>
        </w:numPr>
      </w:pPr>
      <w:r>
        <w:rPr>
          <w:sz w:val="24"/>
          <w:szCs w:val="24"/>
        </w:rPr>
        <w:t xml:space="preserve">il bibliotecario seleziona il libro a cui deve apportare le modifiche </w:t>
      </w:r>
    </w:p>
    <w:p xmlns:wp14="http://schemas.microsoft.com/office/word/2010/wordml" w:rsidR="00CE4978" w:rsidRDefault="00CE4978" w14:paraId="50553385" wp14:textId="77777777">
      <w:pPr>
        <w:numPr>
          <w:ilvl w:val="0"/>
          <w:numId w:val="9"/>
        </w:numPr>
      </w:pPr>
      <w:r>
        <w:rPr>
          <w:sz w:val="24"/>
          <w:szCs w:val="24"/>
        </w:rPr>
        <w:t>il SW chiede al bibliotecario quale informazione desidera modificare</w:t>
      </w:r>
    </w:p>
    <w:p xmlns:wp14="http://schemas.microsoft.com/office/word/2010/wordml" w:rsidR="00CE4978" w:rsidRDefault="00CE4978" w14:paraId="21AD65F0" wp14:textId="77777777">
      <w:pPr>
        <w:numPr>
          <w:ilvl w:val="0"/>
          <w:numId w:val="9"/>
        </w:numPr>
      </w:pPr>
      <w:r>
        <w:rPr>
          <w:sz w:val="24"/>
          <w:szCs w:val="24"/>
        </w:rPr>
        <w:t>il bibliotecario seleziona l’informazione da cambiare</w:t>
      </w:r>
    </w:p>
    <w:p xmlns:wp14="http://schemas.microsoft.com/office/word/2010/wordml" w:rsidR="00CE4978" w:rsidRDefault="00CE4978" w14:paraId="54D2F757" wp14:textId="77777777">
      <w:pPr>
        <w:numPr>
          <w:ilvl w:val="0"/>
          <w:numId w:val="9"/>
        </w:numPr>
      </w:pPr>
      <w:r>
        <w:rPr>
          <w:sz w:val="24"/>
          <w:szCs w:val="24"/>
        </w:rPr>
        <w:t>il SW richiede al bibliotecario di inserire il nuovo dato dell’informazione selezionata</w:t>
      </w:r>
    </w:p>
    <w:p xmlns:wp14="http://schemas.microsoft.com/office/word/2010/wordml" w:rsidR="00CE4978" w:rsidRDefault="00CE4978" w14:paraId="2DC771C2" wp14:textId="77777777">
      <w:pPr>
        <w:numPr>
          <w:ilvl w:val="0"/>
          <w:numId w:val="9"/>
        </w:numPr>
      </w:pPr>
      <w:r>
        <w:rPr>
          <w:sz w:val="24"/>
          <w:szCs w:val="24"/>
        </w:rPr>
        <w:t>il bibliotecario inserisce un dato non valido</w:t>
      </w:r>
    </w:p>
    <w:p xmlns:wp14="http://schemas.microsoft.com/office/word/2010/wordml" w:rsidR="00CE4978" w:rsidRDefault="00CE4978" w14:paraId="5B74B26F" wp14:textId="77777777">
      <w:pPr>
        <w:numPr>
          <w:ilvl w:val="0"/>
          <w:numId w:val="9"/>
        </w:numPr>
      </w:pPr>
      <w:r>
        <w:rPr>
          <w:sz w:val="24"/>
          <w:szCs w:val="24"/>
        </w:rPr>
        <w:t>il SW segnala al bibliotecario che l’input non è valido e richiede di inserire un valore corretto</w:t>
      </w:r>
    </w:p>
    <w:p xmlns:wp14="http://schemas.microsoft.com/office/word/2010/wordml" w:rsidR="00CE4978" w:rsidRDefault="00CE4978" w14:paraId="6B62F1B3" wp14:textId="77777777">
      <w:pPr>
        <w:rPr>
          <w:sz w:val="24"/>
          <w:szCs w:val="24"/>
        </w:rPr>
      </w:pPr>
    </w:p>
    <w:p xmlns:wp14="http://schemas.microsoft.com/office/word/2010/wordml" w:rsidR="00CE4978" w:rsidRDefault="00CE4978" w14:paraId="60C4B01E" wp14:textId="77777777">
      <w:r>
        <w:rPr>
          <w:sz w:val="24"/>
          <w:szCs w:val="24"/>
        </w:rPr>
        <w:t>Eccezioni:</w:t>
      </w:r>
    </w:p>
    <w:p xmlns:wp14="http://schemas.microsoft.com/office/word/2010/wordml" w:rsidR="00CE4978" w:rsidRDefault="00CE4978" w14:paraId="2ADD1252" wp14:textId="77777777">
      <w:pPr>
        <w:numPr>
          <w:ilvl w:val="0"/>
          <w:numId w:val="13"/>
        </w:numPr>
      </w:pPr>
      <w:r>
        <w:rPr>
          <w:sz w:val="24"/>
          <w:szCs w:val="24"/>
        </w:rPr>
        <w:t>Durante la modifica del libro, il sistema riscontra un errore nel formato della data inserita.</w:t>
      </w:r>
    </w:p>
    <w:p xmlns:wp14="http://schemas.microsoft.com/office/word/2010/wordml" w:rsidR="00CE4978" w:rsidRDefault="00CE4978" w14:paraId="098A9E39" wp14:textId="77777777">
      <w:pPr>
        <w:numPr>
          <w:ilvl w:val="0"/>
          <w:numId w:val="13"/>
        </w:numPr>
      </w:pPr>
      <w:r>
        <w:rPr>
          <w:sz w:val="24"/>
          <w:szCs w:val="24"/>
        </w:rPr>
        <w:t>Il sistema mostra un messaggio di errore al bibliotecario, informandolo che il formato della data inserita non è valido.</w:t>
      </w:r>
    </w:p>
    <w:p xmlns:wp14="http://schemas.microsoft.com/office/word/2010/wordml" w:rsidR="00CE4978" w:rsidRDefault="00CE4978" w14:paraId="562DF5FF" wp14:textId="77777777">
      <w:pPr>
        <w:numPr>
          <w:ilvl w:val="0"/>
          <w:numId w:val="13"/>
        </w:numPr>
      </w:pPr>
      <w:r>
        <w:rPr>
          <w:sz w:val="24"/>
          <w:szCs w:val="24"/>
        </w:rPr>
        <w:t>Il bibliotecario viene invitato a inserire una data nel formato corretto (AAAA-MM-GG).</w:t>
      </w:r>
    </w:p>
    <w:p xmlns:wp14="http://schemas.microsoft.com/office/word/2010/wordml" w:rsidR="00CE4978" w:rsidRDefault="00CE4978" w14:paraId="135FCEF2" wp14:textId="77777777">
      <w:pPr>
        <w:numPr>
          <w:ilvl w:val="0"/>
          <w:numId w:val="13"/>
        </w:numPr>
      </w:pPr>
      <w:r>
        <w:rPr>
          <w:sz w:val="24"/>
          <w:szCs w:val="24"/>
        </w:rPr>
        <w:t>Durante la modifica del libro, il sistema riscontra un errore di accesso a un libro inesistente.</w:t>
      </w:r>
    </w:p>
    <w:p xmlns:wp14="http://schemas.microsoft.com/office/word/2010/wordml" w:rsidR="00CE4978" w:rsidRDefault="00CE4978" w14:paraId="50D998A7" wp14:textId="77777777">
      <w:pPr>
        <w:numPr>
          <w:ilvl w:val="0"/>
          <w:numId w:val="13"/>
        </w:numPr>
      </w:pPr>
      <w:r>
        <w:rPr>
          <w:sz w:val="24"/>
          <w:szCs w:val="24"/>
        </w:rPr>
        <w:t>Il sistema mostra un messaggio di errore al bibliotecario, informandolo che sta cercando di modificare un libro che non esiste.</w:t>
      </w:r>
    </w:p>
    <w:p xmlns:wp14="http://schemas.microsoft.com/office/word/2010/wordml" w:rsidR="00CE4978" w:rsidRDefault="00CE4978" w14:paraId="142E478A" wp14:textId="77777777">
      <w:pPr>
        <w:numPr>
          <w:ilvl w:val="0"/>
          <w:numId w:val="13"/>
        </w:numPr>
      </w:pPr>
      <w:r>
        <w:rPr>
          <w:sz w:val="24"/>
          <w:szCs w:val="24"/>
        </w:rPr>
        <w:t>Il bibliotecario viene invitato a selezionare un libro esistente e a ripetere l'operazione di modifica.</w:t>
      </w:r>
    </w:p>
    <w:p xmlns:wp14="http://schemas.microsoft.com/office/word/2010/wordml" w:rsidR="00CE4978" w:rsidRDefault="00CE4978" w14:paraId="02F2C34E" wp14:textId="77777777">
      <w:pPr>
        <w:ind w:left="720"/>
        <w:rPr>
          <w:sz w:val="24"/>
          <w:szCs w:val="24"/>
        </w:rPr>
      </w:pPr>
    </w:p>
    <w:p xmlns:wp14="http://schemas.microsoft.com/office/word/2010/wordml" w:rsidR="00CE4978" w:rsidRDefault="00CE4978" w14:paraId="124957EF" wp14:textId="77777777">
      <w:pPr>
        <w:pStyle w:val="Titolo2"/>
      </w:pPr>
      <w:bookmarkStart w:name="__RefHeading___Toc158137012" w:id="7"/>
      <w:bookmarkEnd w:id="7"/>
      <w:r>
        <w:rPr>
          <w:lang w:val="it-IT"/>
        </w:rPr>
        <w:t>caso d’uso cerca libro</w:t>
      </w:r>
    </w:p>
    <w:p xmlns:wp14="http://schemas.microsoft.com/office/word/2010/wordml" w:rsidR="00CE4978" w:rsidRDefault="00CE4978" w14:paraId="680A4E5D" wp14:textId="77777777">
      <w:pPr>
        <w:rPr>
          <w:u w:val="single"/>
        </w:rPr>
      </w:pPr>
    </w:p>
    <w:p xmlns:wp14="http://schemas.microsoft.com/office/word/2010/wordml" w:rsidR="00CE4978" w:rsidRDefault="00CE4978" w14:paraId="7BB0C3A3" wp14:textId="77777777">
      <w:r>
        <w:rPr>
          <w:sz w:val="24"/>
          <w:szCs w:val="24"/>
        </w:rPr>
        <w:t>Scenario:</w:t>
      </w:r>
    </w:p>
    <w:p xmlns:wp14="http://schemas.microsoft.com/office/word/2010/wordml" w:rsidR="00CE4978" w:rsidRDefault="00CE4978" w14:paraId="32E3C8C2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bibliotecario avvia il sistema di gestione della biblioteca e sceglie l'opzione di ricerca libro.</w:t>
      </w:r>
    </w:p>
    <w:p xmlns:wp14="http://schemas.microsoft.com/office/word/2010/wordml" w:rsidR="00CE4978" w:rsidRDefault="00CE4978" w14:paraId="56DE56C2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sistema mostra un elenco di criteri di ricerca disponibili, come titolo, autore, editore, numero di pagine, codice ISBN, prezzo e data di pubblicazione.</w:t>
      </w:r>
    </w:p>
    <w:p xmlns:wp14="http://schemas.microsoft.com/office/word/2010/wordml" w:rsidR="00CE4978" w:rsidRDefault="00CE4978" w14:paraId="5464C55D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bibliotecario seleziona il criterio di ricerca desiderato.</w:t>
      </w:r>
    </w:p>
    <w:p xmlns:wp14="http://schemas.microsoft.com/office/word/2010/wordml" w:rsidR="00CE4978" w:rsidRDefault="00CE4978" w14:paraId="31DEEBB0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sistema richiede al bibliotecario di inserire il valore da cercare in base al criterio selezionato.</w:t>
      </w:r>
    </w:p>
    <w:p xmlns:wp14="http://schemas.microsoft.com/office/word/2010/wordml" w:rsidR="00CE4978" w:rsidRDefault="00CE4978" w14:paraId="3B24B9FF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bibliotecario inserisce il valore di ricerca.</w:t>
      </w:r>
    </w:p>
    <w:p xmlns:wp14="http://schemas.microsoft.com/office/word/2010/wordml" w:rsidR="00CE4978" w:rsidRDefault="00CE4978" w14:paraId="15800F9A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sistema esegue la ricerca nei libri della biblioteca in base al criterio e al valore di ricerca inserito.</w:t>
      </w:r>
    </w:p>
    <w:p xmlns:wp14="http://schemas.microsoft.com/office/word/2010/wordml" w:rsidR="00CE4978" w:rsidRDefault="00CE4978" w14:paraId="4B42201B" wp14:textId="77777777">
      <w:pPr>
        <w:numPr>
          <w:ilvl w:val="0"/>
          <w:numId w:val="10"/>
        </w:numPr>
        <w:tabs>
          <w:tab w:val="left" w:pos="0"/>
        </w:tabs>
      </w:pPr>
      <w:r>
        <w:rPr>
          <w:sz w:val="24"/>
          <w:szCs w:val="24"/>
        </w:rPr>
        <w:t>Il sistema mostra i libri corrispondenti alla ricerca effettuata, se presenti.</w:t>
      </w:r>
    </w:p>
    <w:p xmlns:wp14="http://schemas.microsoft.com/office/word/2010/wordml" w:rsidR="00CE4978" w:rsidRDefault="00CE4978" w14:paraId="19219836" wp14:textId="77777777">
      <w:pPr>
        <w:ind w:left="707"/>
        <w:rPr>
          <w:sz w:val="24"/>
          <w:szCs w:val="24"/>
        </w:rPr>
      </w:pPr>
    </w:p>
    <w:p xmlns:wp14="http://schemas.microsoft.com/office/word/2010/wordml" w:rsidR="00CE4978" w:rsidRDefault="00CE4978" w14:paraId="296FEF7D" wp14:textId="77777777">
      <w:pPr>
        <w:rPr>
          <w:sz w:val="24"/>
          <w:szCs w:val="24"/>
        </w:rPr>
      </w:pPr>
    </w:p>
    <w:p xmlns:wp14="http://schemas.microsoft.com/office/word/2010/wordml" w:rsidR="00CE4978" w:rsidRDefault="00CE4978" w14:paraId="47B13AA2" wp14:textId="77777777">
      <w:r>
        <w:rPr>
          <w:sz w:val="24"/>
          <w:szCs w:val="24"/>
        </w:rPr>
        <w:t>Scenario Alternativo:</w:t>
      </w:r>
    </w:p>
    <w:p xmlns:wp14="http://schemas.microsoft.com/office/word/2010/wordml" w:rsidR="00CE4978" w:rsidRDefault="00CE4978" w14:paraId="67833D57" wp14:textId="77777777">
      <w:pPr>
        <w:numPr>
          <w:ilvl w:val="0"/>
          <w:numId w:val="11"/>
        </w:numPr>
        <w:tabs>
          <w:tab w:val="left" w:pos="0"/>
        </w:tabs>
      </w:pPr>
      <w:r>
        <w:rPr>
          <w:sz w:val="24"/>
          <w:szCs w:val="24"/>
        </w:rPr>
        <w:t>Il bibliotecario inserisce un valore di ricerca non valido o inesistente.</w:t>
      </w:r>
    </w:p>
    <w:p xmlns:wp14="http://schemas.microsoft.com/office/word/2010/wordml" w:rsidR="00CE4978" w:rsidRDefault="00CE4978" w14:paraId="5A66EB5D" wp14:textId="77777777">
      <w:pPr>
        <w:numPr>
          <w:ilvl w:val="0"/>
          <w:numId w:val="11"/>
        </w:numPr>
        <w:tabs>
          <w:tab w:val="left" w:pos="0"/>
        </w:tabs>
      </w:pPr>
      <w:r>
        <w:rPr>
          <w:sz w:val="24"/>
          <w:szCs w:val="24"/>
        </w:rPr>
        <w:t>Il sistema avverte il bibliotecario che nessun libro corrisponde alla ricerca effettuata.</w:t>
      </w:r>
    </w:p>
    <w:p xmlns:wp14="http://schemas.microsoft.com/office/word/2010/wordml" w:rsidR="00CE4978" w:rsidRDefault="00CE4978" w14:paraId="7194DBDC" wp14:textId="77777777">
      <w:pPr>
        <w:ind w:left="707"/>
        <w:rPr>
          <w:sz w:val="24"/>
          <w:szCs w:val="24"/>
        </w:rPr>
      </w:pPr>
    </w:p>
    <w:p xmlns:wp14="http://schemas.microsoft.com/office/word/2010/wordml" w:rsidR="00CE4978" w:rsidRDefault="00CE4978" w14:paraId="61E8F897" wp14:textId="77777777">
      <w:r>
        <w:rPr>
          <w:sz w:val="24"/>
          <w:szCs w:val="24"/>
        </w:rPr>
        <w:t>Eccezioni:</w:t>
      </w:r>
    </w:p>
    <w:p xmlns:wp14="http://schemas.microsoft.com/office/word/2010/wordml" w:rsidR="00CE4978" w:rsidRDefault="00CE4978" w14:paraId="7CBBC831" wp14:textId="77777777">
      <w:pPr>
        <w:numPr>
          <w:ilvl w:val="0"/>
          <w:numId w:val="12"/>
        </w:numPr>
        <w:tabs>
          <w:tab w:val="left" w:pos="0"/>
        </w:tabs>
      </w:pPr>
      <w:r>
        <w:rPr>
          <w:sz w:val="24"/>
          <w:szCs w:val="24"/>
        </w:rPr>
        <w:t>Durante la ricerca del libro, il sistema riscontra un errore interno o un problema di connessione al database dei libri.</w:t>
      </w:r>
    </w:p>
    <w:p xmlns:wp14="http://schemas.microsoft.com/office/word/2010/wordml" w:rsidR="00CE4978" w:rsidRDefault="00CE4978" w14:paraId="34486059" wp14:textId="77777777">
      <w:pPr>
        <w:numPr>
          <w:ilvl w:val="0"/>
          <w:numId w:val="12"/>
        </w:numPr>
        <w:tabs>
          <w:tab w:val="left" w:pos="0"/>
        </w:tabs>
      </w:pPr>
      <w:r>
        <w:rPr>
          <w:sz w:val="24"/>
          <w:szCs w:val="24"/>
        </w:rPr>
        <w:t>Il sistema mostra un messaggio di errore al bibliotecario, informandolo che l'operazione di ricerca non può essere completata al momento.</w:t>
      </w:r>
    </w:p>
    <w:p xmlns:wp14="http://schemas.microsoft.com/office/word/2010/wordml" w:rsidR="00CE4978" w:rsidRDefault="00CE4978" w14:paraId="5985A980" wp14:textId="77777777">
      <w:pPr>
        <w:numPr>
          <w:ilvl w:val="0"/>
          <w:numId w:val="12"/>
        </w:numPr>
        <w:tabs>
          <w:tab w:val="left" w:pos="0"/>
        </w:tabs>
      </w:pPr>
      <w:r>
        <w:rPr>
          <w:sz w:val="24"/>
          <w:szCs w:val="24"/>
        </w:rPr>
        <w:t>Il bibliotecario viene invitato a riprovare più tardi o a contattare l'amministratore di sistema per assistenza.</w:t>
      </w:r>
    </w:p>
    <w:p xmlns:wp14="http://schemas.microsoft.com/office/word/2010/wordml" w:rsidR="00CE4978" w:rsidRDefault="00CE4978" w14:paraId="2BD10F8C" wp14:textId="77777777">
      <w:pPr>
        <w:numPr>
          <w:ilvl w:val="0"/>
          <w:numId w:val="12"/>
        </w:numPr>
        <w:tabs>
          <w:tab w:val="left" w:pos="0"/>
        </w:tabs>
      </w:pPr>
      <w:r>
        <w:rPr>
          <w:sz w:val="24"/>
          <w:szCs w:val="24"/>
        </w:rPr>
        <w:t>Il caso d'uso termina.</w:t>
      </w:r>
    </w:p>
    <w:p xmlns:wp14="http://schemas.microsoft.com/office/word/2010/wordml" w:rsidR="00CE4978" w:rsidRDefault="00CE4978" w14:paraId="3A02DDA7" wp14:textId="77777777">
      <w:pPr>
        <w:pStyle w:val="Titolo2"/>
      </w:pPr>
      <w:bookmarkStart w:name="__RefHeading___Toc158137013" w:id="8"/>
      <w:bookmarkEnd w:id="8"/>
      <w:r>
        <w:rPr>
          <w:lang w:val="it-IT"/>
        </w:rPr>
        <w:t>caso d’uso rimuovi libro</w:t>
      </w:r>
    </w:p>
    <w:p xmlns:wp14="http://schemas.microsoft.com/office/word/2010/wordml" w:rsidR="00CE4978" w:rsidRDefault="00CE4978" w14:paraId="4557F952" wp14:textId="77777777">
      <w:pPr>
        <w:pStyle w:val="LO-normal"/>
        <w:keepNext/>
        <w:keepLines/>
        <w:spacing w:before="360" w:after="120"/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Caso d’uso: rimuovi libro</w:t>
      </w:r>
    </w:p>
    <w:p xmlns:wp14="http://schemas.microsoft.com/office/word/2010/wordml" w:rsidR="00CE4978" w:rsidRDefault="00CE4978" w14:paraId="769D0D3C" wp14:textId="77777777">
      <w:pPr>
        <w:pStyle w:val="LO-normal"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xmlns:wp14="http://schemas.microsoft.com/office/word/2010/wordml" w:rsidR="00CE4978" w:rsidRDefault="00CE4978" w14:paraId="5F00266A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Prescenario: il bibliotecario ha le informazioni riguardanti il libro da rimuovere nel file</w:t>
      </w:r>
    </w:p>
    <w:p xmlns:wp14="http://schemas.microsoft.com/office/word/2010/wordml" w:rsidR="00CE4978" w:rsidRDefault="00CE4978" w14:paraId="30EF71A1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Scenario:</w:t>
      </w:r>
    </w:p>
    <w:p xmlns:wp14="http://schemas.microsoft.com/office/word/2010/wordml" w:rsidR="00CE4978" w:rsidRDefault="00CE4978" w14:paraId="0F9A8112" wp14:textId="77777777">
      <w:pPr>
        <w:pStyle w:val="LO-normal"/>
        <w:numPr>
          <w:ilvl w:val="0"/>
          <w:numId w:val="5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bibliotecario seleziona l’opzione rimuovi libro specificando il titolo del libro,l’autore,l’ISBN</w:t>
      </w:r>
    </w:p>
    <w:p xmlns:wp14="http://schemas.microsoft.com/office/word/2010/wordml" w:rsidR="00CE4978" w:rsidRDefault="00CE4978" w14:paraId="7151A6C2" wp14:textId="77777777">
      <w:pPr>
        <w:pStyle w:val="LO-normal"/>
        <w:numPr>
          <w:ilvl w:val="0"/>
          <w:numId w:val="5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libro viene rimosso dalla memoria</w:t>
      </w:r>
    </w:p>
    <w:p xmlns:wp14="http://schemas.microsoft.com/office/word/2010/wordml" w:rsidR="00CE4978" w:rsidRDefault="00CE4978" w14:paraId="06689434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Scenario alternativo:</w:t>
      </w:r>
    </w:p>
    <w:p xmlns:wp14="http://schemas.microsoft.com/office/word/2010/wordml" w:rsidR="00CE4978" w:rsidRDefault="00CE4978" w14:paraId="4B3A0DBC" wp14:textId="77777777">
      <w:pPr>
        <w:pStyle w:val="LO-normal"/>
        <w:numPr>
          <w:ilvl w:val="0"/>
          <w:numId w:val="4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il libro cercato non viene trovato nell’inventario della biblioteca, il bibliotecario riceve un messaggio di avviso</w:t>
      </w:r>
    </w:p>
    <w:p xmlns:wp14="http://schemas.microsoft.com/office/word/2010/wordml" w:rsidR="00CE4978" w:rsidRDefault="00CE4978" w14:paraId="54CD245A" wp14:textId="77777777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CE4978" w:rsidRDefault="00CE4978" w14:paraId="23F12B80" wp14:textId="77777777">
      <w:pPr>
        <w:pStyle w:val="LO-normal"/>
        <w:jc w:val="both"/>
      </w:pPr>
      <w:r>
        <w:rPr>
          <w:rFonts w:eastAsia="Times New Roman" w:cs="Times New Roman"/>
          <w:color w:val="000000"/>
          <w:sz w:val="24"/>
          <w:szCs w:val="24"/>
        </w:rPr>
        <w:t>Eccezioni</w:t>
      </w:r>
    </w:p>
    <w:p xmlns:wp14="http://schemas.microsoft.com/office/word/2010/wordml" w:rsidR="00CE4978" w:rsidRDefault="00CE4978" w14:paraId="3364B6D0" wp14:textId="77777777">
      <w:pPr>
        <w:pStyle w:val="LO-normal"/>
        <w:numPr>
          <w:ilvl w:val="0"/>
          <w:numId w:val="7"/>
        </w:numPr>
        <w:jc w:val="both"/>
      </w:pPr>
      <w:r>
        <w:rPr>
          <w:rFonts w:eastAsia="Times New Roman" w:cs="Times New Roman"/>
          <w:color w:val="000000"/>
          <w:sz w:val="24"/>
          <w:szCs w:val="24"/>
        </w:rPr>
        <w:t>si verifica un errore durante il processo di rimozione del libro,il sistema mostra un messaggio di errore al bibliotecario e richiede di ripetere l’operazione più tardi</w:t>
      </w:r>
    </w:p>
    <w:p xmlns:wp14="http://schemas.microsoft.com/office/word/2010/wordml" w:rsidR="00CE4978" w:rsidRDefault="00CE4978" w14:paraId="1231BE67" wp14:textId="77777777">
      <w:pPr>
        <w:rPr>
          <w:color w:val="000000"/>
          <w:sz w:val="24"/>
          <w:szCs w:val="24"/>
        </w:rPr>
      </w:pPr>
    </w:p>
    <w:p xmlns:wp14="http://schemas.microsoft.com/office/word/2010/wordml" w:rsidR="00CE4978" w:rsidRDefault="00CE4978" w14:paraId="1FB18511" wp14:textId="77777777">
      <w:pPr>
        <w:pStyle w:val="Titolo2"/>
      </w:pPr>
      <w:bookmarkStart w:name="__RefHeading___Toc158137014" w:id="9"/>
      <w:bookmarkEnd w:id="9"/>
      <w:r>
        <w:rPr>
          <w:lang w:val="it-IT"/>
        </w:rPr>
        <w:t>Requisiti</w:t>
      </w:r>
    </w:p>
    <w:p xmlns:wp14="http://schemas.microsoft.com/office/word/2010/wordml" w:rsidR="00CE4978" w:rsidRDefault="00CE4978" w14:paraId="36FEB5B0" wp14:textId="77777777"/>
    <w:p xmlns:wp14="http://schemas.microsoft.com/office/word/2010/wordml" w:rsidR="00CE4978" w:rsidRDefault="00CE4978" w14:paraId="694AA2A6" wp14:textId="77777777">
      <w:r>
        <w:rPr>
          <w:sz w:val="24"/>
          <w:szCs w:val="24"/>
        </w:rPr>
        <w:t>Questa sezione riporta 6 requisiti, 2 funzionali per lo scenario “aggiungi libro”, 2 non funzionali, 1 di dominio e 1 di interfaccia.</w:t>
      </w:r>
    </w:p>
    <w:p xmlns:wp14="http://schemas.microsoft.com/office/word/2010/wordml" w:rsidR="00CE4978" w:rsidRDefault="00CE4978" w14:paraId="30D7AA69" wp14:textId="77777777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4819"/>
        <w:gridCol w:w="3260"/>
      </w:tblGrid>
      <w:tr xmlns:wp14="http://schemas.microsoft.com/office/word/2010/wordml" w:rsidR="00000000" w14:paraId="70C11316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077FDF6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identificativo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CDD0A84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444BE67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 xmlns:wp14="http://schemas.microsoft.com/office/word/2010/wordml" w:rsidR="00000000" w14:paraId="35542532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49841BE" wp14:textId="77777777">
            <w:r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33E776A" wp14:textId="77777777">
            <w:r>
              <w:rPr>
                <w:color w:val="000000"/>
                <w:sz w:val="24"/>
                <w:szCs w:val="24"/>
              </w:rPr>
              <w:t>Il SW deve aggiungere un libro al file quando richiesto specificandone: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Titolo, Autore, Editore, Numero pagine, Codice ISBN,Prezzo,Data pubblicazione,Collana se presente, Versione se E-book.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CB288E1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5980BBC7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D369756" wp14:textId="77777777">
            <w:r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401CCB0" wp14:textId="77777777">
            <w:pPr>
              <w:pStyle w:val="LO-normal"/>
              <w:widowControl w:val="0"/>
              <w:snapToGrid w:val="0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Il SW deve consentire al bibliotecario di rimuovere il libro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6C76E17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61C6D461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007C906" wp14:textId="77777777">
            <w:r>
              <w:rPr>
                <w:sz w:val="24"/>
                <w:szCs w:val="24"/>
              </w:rPr>
              <w:t>20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196D064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9750367" wp14:textId="77777777">
            <w:r>
              <w:rPr>
                <w:sz w:val="24"/>
                <w:szCs w:val="24"/>
              </w:rPr>
              <w:t xml:space="preserve">Non funzionale </w:t>
            </w:r>
          </w:p>
        </w:tc>
      </w:tr>
      <w:tr xmlns:wp14="http://schemas.microsoft.com/office/word/2010/wordml" w:rsidR="00000000" w14:paraId="0BD3FFB8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19897CE" wp14:textId="77777777">
            <w:r>
              <w:rPr>
                <w:sz w:val="24"/>
                <w:szCs w:val="24"/>
              </w:rPr>
              <w:t>30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4FF1C98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BA208E3" wp14:textId="77777777">
            <w:r>
              <w:rPr>
                <w:sz w:val="24"/>
                <w:szCs w:val="24"/>
              </w:rPr>
              <w:t>Non funzionale</w:t>
            </w:r>
          </w:p>
        </w:tc>
      </w:tr>
      <w:tr xmlns:wp14="http://schemas.microsoft.com/office/word/2010/wordml" w:rsidR="00000000" w14:paraId="4F59447D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D5C510C" wp14:textId="77777777">
            <w:r>
              <w:rPr>
                <w:sz w:val="24"/>
                <w:szCs w:val="24"/>
              </w:rPr>
              <w:t>35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D072C0D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3EC592B" wp14:textId="77777777">
            <w:r>
              <w:rPr>
                <w:sz w:val="24"/>
                <w:szCs w:val="24"/>
              </w:rPr>
              <w:t>Di dominio</w:t>
            </w:r>
          </w:p>
        </w:tc>
      </w:tr>
      <w:tr xmlns:wp14="http://schemas.microsoft.com/office/word/2010/wordml" w:rsidR="00000000" w14:paraId="242B4C4D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04A35C2" wp14:textId="77777777">
            <w:r>
              <w:rPr>
                <w:sz w:val="24"/>
                <w:szCs w:val="24"/>
              </w:rPr>
              <w:t>40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8A21919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CD01128" wp14:textId="77777777">
            <w:r>
              <w:rPr>
                <w:sz w:val="24"/>
                <w:szCs w:val="24"/>
              </w:rPr>
              <w:t>Di inetrafccia</w:t>
            </w:r>
          </w:p>
        </w:tc>
      </w:tr>
    </w:tbl>
    <w:p xmlns:wp14="http://schemas.microsoft.com/office/word/2010/wordml" w:rsidR="00CE4978" w:rsidRDefault="00CE4978" w14:paraId="29D6B04F" wp14:textId="77777777">
      <w:r>
        <w:rPr>
          <w:sz w:val="24"/>
          <w:szCs w:val="24"/>
        </w:rPr>
        <w:t xml:space="preserve"> </w:t>
      </w:r>
    </w:p>
    <w:p xmlns:wp14="http://schemas.microsoft.com/office/word/2010/wordml" w:rsidR="00CE4978" w:rsidRDefault="00CE4978" w14:paraId="6BD18F9B" wp14:textId="77777777">
      <w:pPr>
        <w:pStyle w:val="Normale12"/>
        <w:rPr>
          <w:szCs w:val="24"/>
        </w:rPr>
      </w:pPr>
    </w:p>
    <w:p xmlns:wp14="http://schemas.microsoft.com/office/word/2010/wordml" w:rsidR="00CE4978" w:rsidRDefault="00CE4978" w14:paraId="44278F53" wp14:textId="77777777">
      <w:r>
        <w:rPr>
          <w:sz w:val="24"/>
          <w:szCs w:val="24"/>
        </w:rPr>
        <w:t>Questa sezione riporta 6 requisiti, 2 funzionali per lo scenario “modifica libro”, 2 non funzionali, 1 di dominio e 1 di interfaccia.</w:t>
      </w:r>
    </w:p>
    <w:p xmlns:wp14="http://schemas.microsoft.com/office/word/2010/wordml" w:rsidR="00CE4978" w:rsidRDefault="00CE4978" w14:paraId="238601FE" wp14:textId="77777777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4819"/>
        <w:gridCol w:w="3260"/>
      </w:tblGrid>
      <w:tr xmlns:wp14="http://schemas.microsoft.com/office/word/2010/wordml" w:rsidR="00000000" w14:paraId="3684360F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CA004A2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identificativo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5997A90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A008FDD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 xmlns:wp14="http://schemas.microsoft.com/office/word/2010/wordml" w:rsidR="00000000" w14:paraId="34D2511E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6B20A0C" wp14:textId="77777777">
            <w:r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24909CF" wp14:textId="77777777">
            <w:pPr>
              <w:snapToGrid w:val="0"/>
            </w:pPr>
            <w:r>
              <w:rPr>
                <w:color w:val="0D0D0D"/>
                <w:sz w:val="24"/>
                <w:szCs w:val="24"/>
              </w:rPr>
              <w:t>Il SW deve consentire al bibliotecario di rimuovere un libro specificando il titolo, l'autore e l'ISBN.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678BCB2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601CD1E4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46DE71A" wp14:textId="77777777">
            <w:r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E2026DD" wp14:textId="77777777">
            <w:pPr>
              <w:snapToGrid w:val="0"/>
            </w:pPr>
            <w:r>
              <w:rPr>
                <w:color w:val="0D0D0D"/>
                <w:sz w:val="24"/>
                <w:szCs w:val="24"/>
              </w:rPr>
              <w:t>Il SW corrispondente deve essere rimosso dalla memoria dell'inventario della biblioteca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7C62544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76C74840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2A4FFC0" wp14:textId="77777777">
            <w:r>
              <w:rPr>
                <w:sz w:val="24"/>
                <w:szCs w:val="24"/>
              </w:rPr>
              <w:t>20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F3CABC7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6AAA080" wp14:textId="77777777">
            <w:r>
              <w:rPr>
                <w:sz w:val="24"/>
                <w:szCs w:val="24"/>
              </w:rPr>
              <w:t xml:space="preserve">Non funzionale </w:t>
            </w:r>
          </w:p>
        </w:tc>
      </w:tr>
      <w:tr xmlns:wp14="http://schemas.microsoft.com/office/word/2010/wordml" w:rsidR="00000000" w14:paraId="66284006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0DA3216" wp14:textId="77777777">
            <w:r>
              <w:rPr>
                <w:sz w:val="24"/>
                <w:szCs w:val="24"/>
              </w:rPr>
              <w:t>30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B08B5D1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7B7A1B7" wp14:textId="77777777">
            <w:r>
              <w:rPr>
                <w:sz w:val="24"/>
                <w:szCs w:val="24"/>
              </w:rPr>
              <w:t>Non funzionale</w:t>
            </w:r>
          </w:p>
        </w:tc>
      </w:tr>
      <w:tr xmlns:wp14="http://schemas.microsoft.com/office/word/2010/wordml" w:rsidR="00000000" w14:paraId="67B6A646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91C6846" wp14:textId="77777777">
            <w:r>
              <w:rPr>
                <w:sz w:val="24"/>
                <w:szCs w:val="24"/>
              </w:rPr>
              <w:t>35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6DEB4AB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C60B193" wp14:textId="77777777">
            <w:r>
              <w:rPr>
                <w:sz w:val="24"/>
                <w:szCs w:val="24"/>
              </w:rPr>
              <w:t>Di dominio</w:t>
            </w:r>
          </w:p>
        </w:tc>
      </w:tr>
      <w:tr xmlns:wp14="http://schemas.microsoft.com/office/word/2010/wordml" w:rsidR="00000000" w14:paraId="2DF45396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E96C845" wp14:textId="77777777">
            <w:r>
              <w:rPr>
                <w:sz w:val="24"/>
                <w:szCs w:val="24"/>
              </w:rPr>
              <w:t>40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AD9C6F4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5464194" wp14:textId="77777777">
            <w:r>
              <w:rPr>
                <w:sz w:val="24"/>
                <w:szCs w:val="24"/>
              </w:rPr>
              <w:t>Di inetrafccia</w:t>
            </w:r>
          </w:p>
        </w:tc>
      </w:tr>
    </w:tbl>
    <w:p xmlns:wp14="http://schemas.microsoft.com/office/word/2010/wordml" w:rsidR="00CE4978" w:rsidRDefault="00CE4978" w14:paraId="4B1F511A" wp14:textId="77777777">
      <w:pPr>
        <w:pStyle w:val="Normale12"/>
      </w:pPr>
    </w:p>
    <w:p xmlns:wp14="http://schemas.microsoft.com/office/word/2010/wordml" w:rsidR="00CE4978" w:rsidRDefault="00CE4978" w14:paraId="32FDAAB4" wp14:textId="77777777">
      <w:r>
        <w:rPr>
          <w:sz w:val="24"/>
          <w:szCs w:val="24"/>
        </w:rPr>
        <w:t>Questa sezione riporta 4 requisiti, 2 funzionali per lo scenario “cerca libro”, 1 non funzionali e 1 di interfaccia.</w:t>
      </w:r>
    </w:p>
    <w:p xmlns:wp14="http://schemas.microsoft.com/office/word/2010/wordml" w:rsidR="00CE4978" w:rsidRDefault="00CE4978" w14:paraId="65F9C3DC" wp14:textId="77777777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4819"/>
        <w:gridCol w:w="3260"/>
      </w:tblGrid>
      <w:tr xmlns:wp14="http://schemas.microsoft.com/office/word/2010/wordml" w:rsidR="00000000" w14:paraId="180118A2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F483284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identificativo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A3981EA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25D1B64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 xmlns:wp14="http://schemas.microsoft.com/office/word/2010/wordml" w:rsidR="00000000" w14:paraId="796B62D3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49FAAB8" wp14:textId="77777777">
            <w:r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5FCADB2" wp14:textId="77777777">
            <w:r>
              <w:rPr>
                <w:sz w:val="24"/>
                <w:szCs w:val="24"/>
              </w:rPr>
              <w:t>Il sistema deve consentire all’utente di effettuare una ricerca per Titolo, Autore,Codice ISBN e Editore.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2A71B63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212B0282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E1FE5D4" wp14:textId="77777777">
            <w:r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FEE43BF" wp14:textId="77777777">
            <w:r>
              <w:rPr>
                <w:sz w:val="24"/>
                <w:szCs w:val="24"/>
              </w:rPr>
              <w:t>Il sistema deve mostrare i risultati in maniera organizzata, mettendo in evidenza il titolo, l’autore e il prezzo.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BABF205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15B411F4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A6A9027" wp14:textId="77777777">
            <w:r>
              <w:rPr>
                <w:sz w:val="24"/>
                <w:szCs w:val="24"/>
              </w:rPr>
              <w:t>20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EFA5C5B" wp14:textId="77777777">
            <w:r>
              <w:rPr>
                <w:sz w:val="24"/>
                <w:szCs w:val="24"/>
              </w:rPr>
              <w:t>Il software deve essere compatibile con più sistemi operativi.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D7C011D" wp14:textId="77777777">
            <w:r>
              <w:rPr>
                <w:sz w:val="24"/>
                <w:szCs w:val="24"/>
              </w:rPr>
              <w:t xml:space="preserve">Non funzionale </w:t>
            </w:r>
          </w:p>
        </w:tc>
      </w:tr>
      <w:tr xmlns:wp14="http://schemas.microsoft.com/office/word/2010/wordml" w:rsidR="00000000" w14:paraId="1F20FC68" wp14:textId="77777777">
        <w:trPr>
          <w:trHeight w:val="473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85C9037" wp14:textId="77777777">
            <w:r>
              <w:rPr>
                <w:sz w:val="24"/>
                <w:szCs w:val="24"/>
              </w:rPr>
              <w:t>40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438AA57" wp14:textId="77777777">
            <w:r>
              <w:rPr>
                <w:sz w:val="24"/>
                <w:szCs w:val="24"/>
              </w:rPr>
              <w:t>Il SW deve avere una barra di ricerca per poter inserire le informazioni del libro.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6714BAE" wp14:textId="77777777">
            <w:r>
              <w:rPr>
                <w:sz w:val="24"/>
                <w:szCs w:val="24"/>
              </w:rPr>
              <w:t>Di interfaccia</w:t>
            </w:r>
          </w:p>
        </w:tc>
      </w:tr>
    </w:tbl>
    <w:p xmlns:wp14="http://schemas.microsoft.com/office/word/2010/wordml" w:rsidR="00CE4978" w:rsidRDefault="00CE4978" w14:paraId="5023141B" wp14:textId="77777777">
      <w:pPr>
        <w:pStyle w:val="Normale12"/>
      </w:pPr>
    </w:p>
    <w:p xmlns:wp14="http://schemas.microsoft.com/office/word/2010/wordml" w:rsidR="00CE4978" w:rsidRDefault="00CE4978" w14:paraId="15169CB3" wp14:textId="77777777">
      <w:r>
        <w:rPr>
          <w:sz w:val="24"/>
          <w:szCs w:val="24"/>
        </w:rPr>
        <w:t>Questa sezione riporta 6 requisiti, 2 funzionali per lo scenario “rimuovi libro”, 2 non funzionali, 1 di dominio e 1 di interfaccia.</w:t>
      </w:r>
    </w:p>
    <w:p xmlns:wp14="http://schemas.microsoft.com/office/word/2010/wordml" w:rsidR="00CE4978" w:rsidRDefault="00CE4978" w14:paraId="1F3B1409" wp14:textId="77777777">
      <w:pPr>
        <w:pStyle w:val="Normale12"/>
        <w:rPr>
          <w:szCs w:val="24"/>
        </w:rPr>
      </w:pPr>
    </w:p>
    <w:p xmlns:wp14="http://schemas.microsoft.com/office/word/2010/wordml" w:rsidR="00CE4978" w:rsidRDefault="00CE4978" w14:paraId="562C75D1" wp14:textId="77777777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4819"/>
        <w:gridCol w:w="3260"/>
      </w:tblGrid>
      <w:tr xmlns:wp14="http://schemas.microsoft.com/office/word/2010/wordml" w:rsidR="00000000" w14:paraId="6DF483F8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450F0C0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identificativo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EDA1940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0163875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 xmlns:wp14="http://schemas.microsoft.com/office/word/2010/wordml" w:rsidR="00000000" w14:paraId="413A27C0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9F14E3C" wp14:textId="77777777">
            <w:r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64355AD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C532144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4BA2ED29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1830EAB" wp14:textId="77777777">
            <w:r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A965116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01B0D07" wp14:textId="77777777">
            <w:r>
              <w:rPr>
                <w:sz w:val="24"/>
                <w:szCs w:val="24"/>
              </w:rPr>
              <w:t>Funzionale</w:t>
            </w:r>
          </w:p>
        </w:tc>
      </w:tr>
      <w:tr xmlns:wp14="http://schemas.microsoft.com/office/word/2010/wordml" w:rsidR="00000000" w14:paraId="3A464232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B5474F0" wp14:textId="77777777">
            <w:r>
              <w:rPr>
                <w:sz w:val="24"/>
                <w:szCs w:val="24"/>
              </w:rPr>
              <w:t>20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DF4E37C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D060BE0" wp14:textId="77777777">
            <w:r>
              <w:rPr>
                <w:sz w:val="24"/>
                <w:szCs w:val="24"/>
              </w:rPr>
              <w:t xml:space="preserve">Non funzionale </w:t>
            </w:r>
          </w:p>
        </w:tc>
      </w:tr>
      <w:tr xmlns:wp14="http://schemas.microsoft.com/office/word/2010/wordml" w:rsidR="00000000" w14:paraId="754791FE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8E8C380" wp14:textId="77777777">
            <w:r>
              <w:rPr>
                <w:sz w:val="24"/>
                <w:szCs w:val="24"/>
              </w:rPr>
              <w:t>30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4FB30F8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A5ED2AB" wp14:textId="77777777">
            <w:r>
              <w:rPr>
                <w:sz w:val="24"/>
                <w:szCs w:val="24"/>
              </w:rPr>
              <w:t>Non funzionale</w:t>
            </w:r>
          </w:p>
        </w:tc>
      </w:tr>
      <w:tr xmlns:wp14="http://schemas.microsoft.com/office/word/2010/wordml" w:rsidR="00000000" w14:paraId="63F4089F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EE3CEE3" wp14:textId="77777777">
            <w:r>
              <w:rPr>
                <w:sz w:val="24"/>
                <w:szCs w:val="24"/>
              </w:rPr>
              <w:t>35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DA6542E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BF58C1D" wp14:textId="77777777">
            <w:r>
              <w:rPr>
                <w:sz w:val="24"/>
                <w:szCs w:val="24"/>
              </w:rPr>
              <w:t>Di dominio</w:t>
            </w:r>
          </w:p>
        </w:tc>
      </w:tr>
      <w:tr xmlns:wp14="http://schemas.microsoft.com/office/word/2010/wordml" w:rsidR="00000000" w14:paraId="2879DC02" wp14:textId="77777777"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525C63A" wp14:textId="77777777">
            <w:r>
              <w:rPr>
                <w:sz w:val="24"/>
                <w:szCs w:val="24"/>
              </w:rPr>
              <w:t>40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3041E394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B944BB8" wp14:textId="77777777">
            <w:r>
              <w:rPr>
                <w:sz w:val="24"/>
                <w:szCs w:val="24"/>
              </w:rPr>
              <w:t>Di inetrafccia</w:t>
            </w:r>
          </w:p>
        </w:tc>
      </w:tr>
    </w:tbl>
    <w:p xmlns:wp14="http://schemas.microsoft.com/office/word/2010/wordml" w:rsidR="00CE4978" w:rsidRDefault="00CE4978" w14:paraId="722B00AE" wp14:textId="77777777">
      <w:pPr>
        <w:pStyle w:val="Normale12"/>
      </w:pPr>
    </w:p>
    <w:p xmlns:wp14="http://schemas.microsoft.com/office/word/2010/wordml" w:rsidR="00CE4978" w:rsidRDefault="00CE4978" w14:paraId="42C6D796" wp14:textId="77777777">
      <w:pPr>
        <w:pStyle w:val="Normale12"/>
      </w:pPr>
    </w:p>
    <w:p xmlns:wp14="http://schemas.microsoft.com/office/word/2010/wordml" w:rsidR="00CE4978" w:rsidP="5862AA9E" w:rsidRDefault="00CE4978" w14:paraId="56226473" wp14:textId="77777777">
      <w:pPr>
        <w:pStyle w:val="Titolo1"/>
        <w:numPr>
          <w:numId w:val="0"/>
        </w:numPr>
      </w:pPr>
      <w:r w:rsidR="5862AA9E">
        <w:rPr/>
        <w:t>Progettazione</w:t>
      </w:r>
    </w:p>
    <w:p xmlns:wp14="http://schemas.microsoft.com/office/word/2010/wordml" w:rsidR="00CE4978" w:rsidP="5862AA9E" w:rsidRDefault="00CE4978" w14:paraId="1D1618BC" wp14:textId="7F461ADF">
      <w:pPr>
        <w:pStyle w:val="Normale"/>
      </w:pPr>
    </w:p>
    <w:p xmlns:wp14="http://schemas.microsoft.com/office/word/2010/wordml" w:rsidR="00CE4978" w:rsidP="5862AA9E" w:rsidRDefault="00CE4978" w14:paraId="6E1831B3" wp14:textId="106B7845">
      <w:pPr>
        <w:pStyle w:val="Normale"/>
      </w:pPr>
      <w:r>
        <w:drawing>
          <wp:inline xmlns:wp14="http://schemas.microsoft.com/office/word/2010/wordprocessingDrawing" wp14:editId="335E7AB9" wp14:anchorId="684A4C70">
            <wp:extent cx="6124574" cy="3581400"/>
            <wp:effectExtent l="0" t="0" r="0" b="0"/>
            <wp:docPr id="49107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ae52e8307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4978" w:rsidP="5862AA9E" w:rsidRDefault="00CE4978" w14:paraId="2DB60B19" wp14:textId="77777777">
      <w:pPr>
        <w:pStyle w:val="Titolo1"/>
        <w:numPr>
          <w:numId w:val="0"/>
        </w:numPr>
      </w:pPr>
      <w:bookmarkStart w:name="__RefHeading___Toc158137015" w:id="10"/>
      <w:bookmarkEnd w:id="10"/>
      <w:r w:rsidRPr="5862AA9E" w:rsidR="5862AA9E">
        <w:rPr>
          <w:lang w:val="it-IT"/>
        </w:rPr>
        <w:t>SPECIFICA DEI TEST DI SISTEMA</w:t>
      </w:r>
    </w:p>
    <w:p xmlns:wp14="http://schemas.microsoft.com/office/word/2010/wordml" w:rsidR="00CE4978" w:rsidP="5862AA9E" w:rsidRDefault="00CE4978" w14:paraId="4C2B4DC0" wp14:textId="2B5E3E81">
      <w:pPr>
        <w:pStyle w:val="Titolo2"/>
        <w:numPr>
          <w:numId w:val="0"/>
        </w:numPr>
      </w:pPr>
      <w:bookmarkStart w:name="__RefHeading___Toc158137016" w:id="11"/>
      <w:bookmarkEnd w:id="11"/>
      <w:r w:rsidRPr="5862AA9E" w:rsidR="5862AA9E">
        <w:rPr>
          <w:lang w:val="it-IT"/>
        </w:rPr>
        <w:t>Test Bed</w:t>
      </w:r>
    </w:p>
    <w:p xmlns:wp14="http://schemas.microsoft.com/office/word/2010/wordml" w:rsidR="00CE4978" w:rsidP="5862AA9E" w:rsidRDefault="00CE4978" w14:paraId="0930B52F" wp14:textId="698291A4">
      <w:pPr>
        <w:rPr>
          <w:sz w:val="24"/>
          <w:szCs w:val="24"/>
        </w:rPr>
      </w:pPr>
      <w:r w:rsidRPr="5862AA9E" w:rsidR="5862AA9E">
        <w:rPr>
          <w:sz w:val="24"/>
          <w:szCs w:val="24"/>
        </w:rPr>
        <w:t>Il SW deve essere testato su computer con sistema operativo windows 9 e windows 10.</w:t>
      </w:r>
    </w:p>
    <w:p xmlns:wp14="http://schemas.microsoft.com/office/word/2010/wordml" w:rsidR="00CE4978" w:rsidP="5862AA9E" w:rsidRDefault="00CE4978" w14:paraId="31126E5D" wp14:textId="2217BA95">
      <w:pPr>
        <w:pStyle w:val="Normale"/>
        <w:rPr>
          <w:lang w:val="it-IT"/>
        </w:rPr>
      </w:pPr>
    </w:p>
    <w:p xmlns:wp14="http://schemas.microsoft.com/office/word/2010/wordml" w:rsidR="00CE4978" w:rsidRDefault="00CE4978" w14:paraId="0B708753" wp14:textId="77777777">
      <w:pPr>
        <w:pStyle w:val="Titolo1"/>
      </w:pPr>
      <w:bookmarkStart w:name="__RefHeading___Toc158137017" w:id="12"/>
      <w:bookmarkEnd w:id="12"/>
      <w:r>
        <w:t>Procedure di test</w:t>
      </w:r>
    </w:p>
    <w:p xmlns:wp14="http://schemas.microsoft.com/office/word/2010/wordml" w:rsidR="00CE4978" w:rsidRDefault="00CE4978" w14:paraId="134E6B3C" wp14:textId="77777777">
      <w:pPr>
        <w:pStyle w:val="Titolo2"/>
      </w:pPr>
      <w:bookmarkStart w:name="__RefHeading___Toc158137018" w:id="13"/>
      <w:bookmarkStart w:name="_PictureBullets" w:id="14"/>
      <w:bookmarkEnd w:id="13"/>
      <w:bookmarkEnd w:id="14"/>
      <w:r>
        <w:rPr>
          <w:lang w:val="it-IT"/>
        </w:rPr>
        <w:t>Procedura requisito aggiungi libro</w:t>
      </w:r>
    </w:p>
    <w:p w:rsidR="5862AA9E" w:rsidP="5862AA9E" w:rsidRDefault="5862AA9E" w14:paraId="272DC50D" w14:textId="78E30B44">
      <w:pPr>
        <w:pStyle w:val="Normale"/>
        <w:rPr>
          <w:lang w:val="it-IT"/>
        </w:rPr>
      </w:pPr>
      <w:r w:rsidRPr="5862AA9E" w:rsidR="5862AA9E">
        <w:rPr>
          <w:sz w:val="24"/>
          <w:szCs w:val="24"/>
          <w:lang w:val="it-IT"/>
        </w:rPr>
        <w:t>Questa procedura testa il requisito aggiungi libro.</w:t>
      </w:r>
    </w:p>
    <w:p xmlns:wp14="http://schemas.microsoft.com/office/word/2010/wordml" w:rsidR="00CE4978" w:rsidRDefault="00CE4978" w14:paraId="62431CDC" wp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4253"/>
        <w:gridCol w:w="4111"/>
      </w:tblGrid>
      <w:tr xmlns:wp14="http://schemas.microsoft.com/office/word/2010/wordml" w:rsidR="00000000" w:rsidTr="5862AA9E" w14:paraId="56305F84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382B9818" wp14:textId="77777777">
            <w:r>
              <w:rPr>
                <w:b/>
                <w:sz w:val="24"/>
                <w:szCs w:val="24"/>
              </w:rPr>
              <w:t>Passo</w:t>
            </w:r>
          </w:p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5082DE71" wp14:textId="77777777">
            <w:r>
              <w:rPr>
                <w:b/>
                <w:sz w:val="24"/>
                <w:szCs w:val="24"/>
              </w:rPr>
              <w:t>Azione</w:t>
            </w:r>
          </w:p>
        </w:tc>
        <w:tc>
          <w:tcPr>
            <w:tcW w:w="4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0D92F135" wp14:textId="77777777">
            <w:r>
              <w:rPr>
                <w:b/>
                <w:sz w:val="24"/>
                <w:szCs w:val="24"/>
              </w:rPr>
              <w:t>Risultato atteso</w:t>
            </w:r>
          </w:p>
        </w:tc>
      </w:tr>
      <w:tr xmlns:wp14="http://schemas.microsoft.com/office/word/2010/wordml" w:rsidR="00000000" w:rsidTr="5862AA9E" w14:paraId="065D2414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2E32D521" wp14:textId="77777777"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49E398E2" wp14:textId="74372719">
            <w:pPr>
              <w:snapToGrid w:val="0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>Il bibliotecario seleziona il pulsante per aggiungere il libro</w:t>
            </w:r>
          </w:p>
        </w:tc>
        <w:tc>
          <w:tcPr>
            <w:tcW w:w="4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16287F21" wp14:textId="1A58E226">
            <w:pPr>
              <w:snapToGrid w:val="0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>Si apre la finestra che chiede di inserire i dati del libro</w:t>
            </w:r>
          </w:p>
        </w:tc>
      </w:tr>
      <w:tr xmlns:wp14="http://schemas.microsoft.com/office/word/2010/wordml" w:rsidR="00000000" w:rsidTr="5862AA9E" w14:paraId="18F999B5" wp14:textId="77777777">
        <w:trPr>
          <w:trHeight w:val="705"/>
        </w:trPr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7144751B" wp14:textId="77777777">
            <w:r>
              <w:rPr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5BE93A62" wp14:textId="74295EDA">
            <w:pPr>
              <w:snapToGrid w:val="0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 xml:space="preserve">Il bibliotecario seleziona ogni casella (Titolo,Autore,ISBN, </w:t>
            </w:r>
            <w:r w:rsidRPr="5862AA9E" w:rsidR="5862AA9E">
              <w:rPr>
                <w:sz w:val="24"/>
                <w:szCs w:val="24"/>
              </w:rPr>
              <w:t>ecc...</w:t>
            </w:r>
            <w:r w:rsidRPr="5862AA9E" w:rsidR="5862AA9E">
              <w:rPr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E4978" w:rsidRDefault="00CE4978" w14:paraId="384BA73E" wp14:textId="18F6070A">
            <w:pPr>
              <w:snapToGrid w:val="0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>Il sistema permette di scrivere sulle caselle</w:t>
            </w:r>
          </w:p>
        </w:tc>
      </w:tr>
      <w:tr w:rsidR="5862AA9E" w:rsidTr="5862AA9E" w14:paraId="5EF06B0A">
        <w:trPr>
          <w:trHeight w:val="705"/>
        </w:trPr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862AA9E" w:rsidP="5862AA9E" w:rsidRDefault="5862AA9E" w14:paraId="3D002E6C" w14:textId="08B4FF6B">
            <w:pPr>
              <w:pStyle w:val="Normale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862AA9E" w:rsidP="5862AA9E" w:rsidRDefault="5862AA9E" w14:paraId="52482142" w14:textId="46B945E4">
            <w:pPr>
              <w:pStyle w:val="Normale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>Il bibliotecario finisce di inserire i dati e preme il pulsante di salvataggio</w:t>
            </w:r>
          </w:p>
        </w:tc>
        <w:tc>
          <w:tcPr>
            <w:tcW w:w="4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5862AA9E" w:rsidP="5862AA9E" w:rsidRDefault="5862AA9E" w14:paraId="40A72108" w14:textId="5C4B3B39">
            <w:pPr>
              <w:pStyle w:val="Normale"/>
              <w:rPr>
                <w:sz w:val="24"/>
                <w:szCs w:val="24"/>
              </w:rPr>
            </w:pPr>
            <w:r w:rsidRPr="5862AA9E" w:rsidR="5862AA9E">
              <w:rPr>
                <w:sz w:val="24"/>
                <w:szCs w:val="24"/>
              </w:rPr>
              <w:t>Il SW salva i dati</w:t>
            </w:r>
          </w:p>
        </w:tc>
      </w:tr>
    </w:tbl>
    <w:p xmlns:wp14="http://schemas.microsoft.com/office/word/2010/wordml" w:rsidR="00CE4978" w:rsidP="5862AA9E" w:rsidRDefault="00CE4978" w14:paraId="4F904CB7" wp14:textId="67EF576C">
      <w:pPr>
        <w:pStyle w:val="Normale12"/>
      </w:pPr>
    </w:p>
    <w:p xmlns:wp14="http://schemas.microsoft.com/office/word/2010/wordml" w:rsidR="00CE4978" w:rsidRDefault="00CE4978" w14:paraId="06971CD3" wp14:textId="77777777"/>
    <w:p xmlns:wp14="http://schemas.microsoft.com/office/word/2010/wordml" w:rsidR="00CE4978" w:rsidP="5862AA9E" w:rsidRDefault="00CE4978" w14:paraId="1A3A5C53" wp14:textId="77777777">
      <w:pPr>
        <w:pStyle w:val="Titolo2"/>
        <w:numPr>
          <w:numId w:val="0"/>
        </w:numPr>
      </w:pPr>
      <w:bookmarkStart w:name="__RefHeading___Toc158137019" w:id="15"/>
      <w:bookmarkEnd w:id="15"/>
      <w:r w:rsidRPr="5862AA9E" w:rsidR="5862AA9E">
        <w:rPr>
          <w:lang w:val="it-IT"/>
        </w:rPr>
        <w:t>Procedure requisito modifica libro</w:t>
      </w:r>
    </w:p>
    <w:p w:rsidR="5862AA9E" w:rsidP="5862AA9E" w:rsidRDefault="5862AA9E" w14:paraId="724461FA" w14:textId="10167E2B">
      <w:pPr>
        <w:pStyle w:val="Normale"/>
        <w:rPr>
          <w:lang w:val="it-IT"/>
        </w:rPr>
      </w:pPr>
      <w:r w:rsidRPr="5862AA9E" w:rsidR="5862AA9E">
        <w:rPr>
          <w:sz w:val="24"/>
          <w:szCs w:val="24"/>
          <w:lang w:val="it-IT"/>
        </w:rPr>
        <w:t>Queste procedure testano il requisito modifica libro.</w:t>
      </w:r>
    </w:p>
    <w:p w:rsidR="5862AA9E" w:rsidP="5862AA9E" w:rsidRDefault="5862AA9E" w14:paraId="5E616D4D" w14:textId="0701ED71">
      <w:pPr>
        <w:pStyle w:val="Normale"/>
        <w:rPr>
          <w:sz w:val="24"/>
          <w:szCs w:val="24"/>
          <w:lang w:val="it-IT"/>
        </w:rPr>
      </w:pPr>
    </w:p>
    <w:p w:rsidR="5862AA9E" w:rsidP="5862AA9E" w:rsidRDefault="5862AA9E" w14:paraId="12DA9709" w14:textId="49675488">
      <w:pPr>
        <w:pStyle w:val="Normale"/>
        <w:rPr>
          <w:sz w:val="24"/>
          <w:szCs w:val="24"/>
          <w:lang w:val="it-IT"/>
        </w:rPr>
      </w:pPr>
      <w:r w:rsidRPr="5862AA9E" w:rsidR="5862AA9E">
        <w:rPr>
          <w:sz w:val="24"/>
          <w:szCs w:val="24"/>
          <w:lang w:val="it-IT"/>
        </w:rPr>
        <w:t>Procedura N°1</w:t>
      </w:r>
    </w:p>
    <w:p w:rsidR="5862AA9E" w:rsidP="5862AA9E" w:rsidRDefault="5862AA9E" w14:paraId="7DDAF705" w14:textId="4A59A69A">
      <w:pPr>
        <w:pStyle w:val="Normale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4380"/>
        <w:gridCol w:w="4020"/>
      </w:tblGrid>
      <w:tr w:rsidR="5862AA9E" w:rsidTr="5862AA9E" w14:paraId="0D810093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4C2C0FD1" w14:textId="7338AAA1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Passo</w:t>
            </w:r>
          </w:p>
        </w:tc>
        <w:tc>
          <w:tcPr>
            <w:tcW w:w="4380" w:type="dxa"/>
            <w:tcMar/>
          </w:tcPr>
          <w:p w:rsidR="5862AA9E" w:rsidP="5862AA9E" w:rsidRDefault="5862AA9E" w14:paraId="31A9FCB1" w14:textId="5F94E8EB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Azione</w:t>
            </w:r>
          </w:p>
        </w:tc>
        <w:tc>
          <w:tcPr>
            <w:tcW w:w="4020" w:type="dxa"/>
            <w:tcMar/>
          </w:tcPr>
          <w:p w:rsidR="5862AA9E" w:rsidP="5862AA9E" w:rsidRDefault="5862AA9E" w14:paraId="4DA13265" w14:textId="0E1C7288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Risultato atteso</w:t>
            </w:r>
          </w:p>
        </w:tc>
      </w:tr>
      <w:tr w:rsidR="5862AA9E" w:rsidTr="5862AA9E" w14:paraId="48CEF015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51CB64B1" w14:textId="2133B80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1</w:t>
            </w:r>
          </w:p>
        </w:tc>
        <w:tc>
          <w:tcPr>
            <w:tcW w:w="4380" w:type="dxa"/>
            <w:tcMar/>
          </w:tcPr>
          <w:p w:rsidR="5862AA9E" w:rsidP="5862AA9E" w:rsidRDefault="5862AA9E" w14:paraId="05F1B334" w14:textId="49B21930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bibliotecario vuole modificare </w:t>
            </w:r>
            <w:r w:rsidRPr="5862AA9E" w:rsidR="5862AA9E">
              <w:rPr>
                <w:sz w:val="24"/>
                <w:szCs w:val="24"/>
                <w:lang w:val="it-IT"/>
              </w:rPr>
              <w:t>un'informazione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di un libro e seleziona la casella modifica</w:t>
            </w:r>
          </w:p>
        </w:tc>
        <w:tc>
          <w:tcPr>
            <w:tcW w:w="4020" w:type="dxa"/>
            <w:tcMar/>
          </w:tcPr>
          <w:p w:rsidR="5862AA9E" w:rsidP="5862AA9E" w:rsidRDefault="5862AA9E" w14:paraId="726FFB4C" w14:textId="478A639F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Si apre la finestra e chiede quale informazione modificare</w:t>
            </w:r>
          </w:p>
        </w:tc>
      </w:tr>
      <w:tr w:rsidR="5862AA9E" w:rsidTr="5862AA9E" w14:paraId="6C233153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18262AE0" w14:textId="6338488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4380" w:type="dxa"/>
            <w:tcMar/>
          </w:tcPr>
          <w:p w:rsidR="5862AA9E" w:rsidP="5862AA9E" w:rsidRDefault="5862AA9E" w14:paraId="6B00B202" w14:textId="7169C202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seleziona la voce interessata</w:t>
            </w:r>
          </w:p>
        </w:tc>
        <w:tc>
          <w:tcPr>
            <w:tcW w:w="4020" w:type="dxa"/>
            <w:tcMar/>
          </w:tcPr>
          <w:p w:rsidR="5862AA9E" w:rsidP="5862AA9E" w:rsidRDefault="5862AA9E" w14:paraId="171BADC9" w14:textId="0698059A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chiede di inserire la modifica</w:t>
            </w:r>
          </w:p>
        </w:tc>
      </w:tr>
      <w:tr w:rsidR="5862AA9E" w:rsidTr="5862AA9E" w14:paraId="1D1B8658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5D762C35" w14:textId="36448681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4380" w:type="dxa"/>
            <w:tcMar/>
          </w:tcPr>
          <w:p w:rsidR="5862AA9E" w:rsidP="5862AA9E" w:rsidRDefault="5862AA9E" w14:paraId="1440AEB6" w14:textId="4D746D82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bibliotecario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preme il pulsante di salvataggio</w:t>
            </w:r>
          </w:p>
        </w:tc>
        <w:tc>
          <w:tcPr>
            <w:tcW w:w="4020" w:type="dxa"/>
            <w:tcMar/>
          </w:tcPr>
          <w:p w:rsidR="5862AA9E" w:rsidP="5862AA9E" w:rsidRDefault="5862AA9E" w14:paraId="7415F774" w14:textId="2FCE65BD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salva i dati modificati</w:t>
            </w:r>
          </w:p>
          <w:p w:rsidR="5862AA9E" w:rsidP="5862AA9E" w:rsidRDefault="5862AA9E" w14:paraId="0D118CD8" w14:textId="05EEC658">
            <w:pPr>
              <w:pStyle w:val="Normale"/>
              <w:rPr>
                <w:sz w:val="24"/>
                <w:szCs w:val="24"/>
                <w:lang w:val="it-IT"/>
              </w:rPr>
            </w:pPr>
          </w:p>
        </w:tc>
      </w:tr>
    </w:tbl>
    <w:p w:rsidR="5862AA9E" w:rsidP="5862AA9E" w:rsidRDefault="5862AA9E" w14:paraId="17CEF463" w14:textId="0484360C">
      <w:pPr>
        <w:pStyle w:val="Normale"/>
        <w:rPr>
          <w:sz w:val="24"/>
          <w:szCs w:val="24"/>
          <w:lang w:val="it-IT"/>
        </w:rPr>
      </w:pPr>
    </w:p>
    <w:p w:rsidR="5862AA9E" w:rsidP="5862AA9E" w:rsidRDefault="5862AA9E" w14:paraId="16257478" w14:textId="1AB3277C">
      <w:pPr>
        <w:pStyle w:val="Normale"/>
        <w:rPr>
          <w:sz w:val="24"/>
          <w:szCs w:val="24"/>
          <w:lang w:val="it-IT"/>
        </w:rPr>
      </w:pPr>
      <w:r w:rsidRPr="5862AA9E" w:rsidR="5862AA9E">
        <w:rPr>
          <w:sz w:val="24"/>
          <w:szCs w:val="24"/>
          <w:lang w:val="it-IT"/>
        </w:rPr>
        <w:t>Procedura N°2</w:t>
      </w:r>
    </w:p>
    <w:p w:rsidR="5862AA9E" w:rsidP="5862AA9E" w:rsidRDefault="5862AA9E" w14:paraId="6A6C76A8" w14:textId="68AC20D4">
      <w:pPr>
        <w:pStyle w:val="Normale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4380"/>
        <w:gridCol w:w="4020"/>
      </w:tblGrid>
      <w:tr w:rsidR="5862AA9E" w:rsidTr="5862AA9E" w14:paraId="34F6354E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0121D5B7" w14:textId="7338AAA1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Passo</w:t>
            </w:r>
          </w:p>
        </w:tc>
        <w:tc>
          <w:tcPr>
            <w:tcW w:w="4380" w:type="dxa"/>
            <w:tcMar/>
          </w:tcPr>
          <w:p w:rsidR="5862AA9E" w:rsidP="5862AA9E" w:rsidRDefault="5862AA9E" w14:paraId="3DDBD4BB" w14:textId="5F94E8EB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Azione</w:t>
            </w:r>
          </w:p>
        </w:tc>
        <w:tc>
          <w:tcPr>
            <w:tcW w:w="4020" w:type="dxa"/>
            <w:tcMar/>
          </w:tcPr>
          <w:p w:rsidR="5862AA9E" w:rsidP="5862AA9E" w:rsidRDefault="5862AA9E" w14:paraId="261873F5" w14:textId="0E1C7288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Risultato atteso</w:t>
            </w:r>
          </w:p>
        </w:tc>
      </w:tr>
      <w:tr w:rsidR="5862AA9E" w:rsidTr="5862AA9E" w14:paraId="6086CEB9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00E1A772" w14:textId="2133B80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1</w:t>
            </w:r>
          </w:p>
        </w:tc>
        <w:tc>
          <w:tcPr>
            <w:tcW w:w="4380" w:type="dxa"/>
            <w:tcMar/>
          </w:tcPr>
          <w:p w:rsidR="5862AA9E" w:rsidP="5862AA9E" w:rsidRDefault="5862AA9E" w14:paraId="4294700E" w14:textId="49B21930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vuole modificare un'informazione di un libro e seleziona la casella modifica</w:t>
            </w:r>
          </w:p>
        </w:tc>
        <w:tc>
          <w:tcPr>
            <w:tcW w:w="4020" w:type="dxa"/>
            <w:tcMar/>
          </w:tcPr>
          <w:p w:rsidR="5862AA9E" w:rsidP="5862AA9E" w:rsidRDefault="5862AA9E" w14:paraId="505B5E38" w14:textId="478A639F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Si apre la finestra e chiede quale informazione modificare</w:t>
            </w:r>
          </w:p>
        </w:tc>
      </w:tr>
      <w:tr w:rsidR="5862AA9E" w:rsidTr="5862AA9E" w14:paraId="3F33BCB6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2AB8B6D8" w14:textId="6338488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4380" w:type="dxa"/>
            <w:tcMar/>
          </w:tcPr>
          <w:p w:rsidR="5862AA9E" w:rsidP="5862AA9E" w:rsidRDefault="5862AA9E" w14:paraId="527CA1FA" w14:textId="7169C202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seleziona la voce interessata</w:t>
            </w:r>
          </w:p>
        </w:tc>
        <w:tc>
          <w:tcPr>
            <w:tcW w:w="4020" w:type="dxa"/>
            <w:tcMar/>
          </w:tcPr>
          <w:p w:rsidR="5862AA9E" w:rsidP="5862AA9E" w:rsidRDefault="5862AA9E" w14:paraId="6253243E" w14:textId="0698059A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sw chiede di inserire la modifica</w:t>
            </w:r>
          </w:p>
        </w:tc>
      </w:tr>
      <w:tr w:rsidR="5862AA9E" w:rsidTr="5862AA9E" w14:paraId="355CCED7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68A593DC" w14:textId="36448681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4380" w:type="dxa"/>
            <w:tcMar/>
          </w:tcPr>
          <w:p w:rsidR="5862AA9E" w:rsidP="5862AA9E" w:rsidRDefault="5862AA9E" w14:paraId="7345202C" w14:textId="5757ADC9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modifica la voce interessata e preme il pulsante di salvataggio</w:t>
            </w:r>
          </w:p>
        </w:tc>
        <w:tc>
          <w:tcPr>
            <w:tcW w:w="4020" w:type="dxa"/>
            <w:tcMar/>
          </w:tcPr>
          <w:p w:rsidR="5862AA9E" w:rsidP="5862AA9E" w:rsidRDefault="5862AA9E" w14:paraId="497F8747" w14:textId="388F9BE1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chiede al bibliotecario di inserire nuovamente la modifica </w:t>
            </w:r>
            <w:r w:rsidRPr="5862AA9E" w:rsidR="5862AA9E">
              <w:rPr>
                <w:sz w:val="24"/>
                <w:szCs w:val="24"/>
                <w:lang w:val="it-IT"/>
              </w:rPr>
              <w:t>perchè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è stato inserito un dato errato</w:t>
            </w:r>
          </w:p>
          <w:p w:rsidR="5862AA9E" w:rsidP="5862AA9E" w:rsidRDefault="5862AA9E" w14:paraId="19620E05" w14:textId="05EEC658">
            <w:pPr>
              <w:pStyle w:val="Normale"/>
              <w:rPr>
                <w:sz w:val="24"/>
                <w:szCs w:val="24"/>
                <w:lang w:val="it-IT"/>
              </w:rPr>
            </w:pPr>
          </w:p>
        </w:tc>
      </w:tr>
      <w:tr w:rsidR="5862AA9E" w:rsidTr="5862AA9E" w14:paraId="716FDA12">
        <w:trPr>
          <w:trHeight w:val="300"/>
        </w:trPr>
        <w:tc>
          <w:tcPr>
            <w:tcW w:w="1230" w:type="dxa"/>
            <w:tcMar/>
          </w:tcPr>
          <w:p w:rsidR="5862AA9E" w:rsidP="5862AA9E" w:rsidRDefault="5862AA9E" w14:paraId="46D93658" w14:textId="66D9CC98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4</w:t>
            </w:r>
          </w:p>
        </w:tc>
        <w:tc>
          <w:tcPr>
            <w:tcW w:w="4380" w:type="dxa"/>
            <w:tcMar/>
          </w:tcPr>
          <w:p w:rsidR="5862AA9E" w:rsidP="5862AA9E" w:rsidRDefault="5862AA9E" w14:paraId="692FF070" w14:textId="4B7EC201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inserisce nuovamente la modifica e preme il pulsante di salvataggio</w:t>
            </w:r>
          </w:p>
        </w:tc>
        <w:tc>
          <w:tcPr>
            <w:tcW w:w="4020" w:type="dxa"/>
            <w:tcMar/>
          </w:tcPr>
          <w:p w:rsidR="5862AA9E" w:rsidP="5862AA9E" w:rsidRDefault="5862AA9E" w14:paraId="6F2BE54D" w14:textId="1BB4489C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salva i dati</w:t>
            </w:r>
          </w:p>
        </w:tc>
      </w:tr>
    </w:tbl>
    <w:p w:rsidR="5862AA9E" w:rsidP="5862AA9E" w:rsidRDefault="5862AA9E" w14:paraId="54E598A2" w14:textId="06F95F4A">
      <w:pPr>
        <w:pStyle w:val="Normale"/>
        <w:rPr>
          <w:lang w:val="it-IT"/>
        </w:rPr>
      </w:pPr>
    </w:p>
    <w:p w:rsidR="5862AA9E" w:rsidP="5862AA9E" w:rsidRDefault="5862AA9E" w14:paraId="3AD48DF5" w14:textId="26745BBD">
      <w:pPr>
        <w:pStyle w:val="Titolo2"/>
        <w:numPr>
          <w:numId w:val="0"/>
        </w:numPr>
        <w:ind w:left="0"/>
        <w:rPr>
          <w:lang w:val="it-IT"/>
        </w:rPr>
      </w:pPr>
      <w:bookmarkStart w:name="__RefHeading___Toc158137020" w:id="16"/>
      <w:bookmarkEnd w:id="16"/>
      <w:r w:rsidRPr="5862AA9E" w:rsidR="5862AA9E">
        <w:rPr>
          <w:lang w:val="it-IT"/>
        </w:rPr>
        <w:t>Procedure requisito cerca libro</w:t>
      </w:r>
    </w:p>
    <w:p w:rsidR="5862AA9E" w:rsidP="5862AA9E" w:rsidRDefault="5862AA9E" w14:paraId="08351D17" w14:textId="5E9EB6D8">
      <w:pPr>
        <w:pStyle w:val="Normale"/>
        <w:rPr>
          <w:lang w:val="it-IT"/>
        </w:rPr>
      </w:pPr>
      <w:r w:rsidRPr="5862AA9E" w:rsidR="5862AA9E">
        <w:rPr>
          <w:sz w:val="24"/>
          <w:szCs w:val="24"/>
          <w:lang w:val="it-IT"/>
        </w:rPr>
        <w:t>Queste procedure testano il requisito cerca libro.</w:t>
      </w:r>
    </w:p>
    <w:p w:rsidR="5862AA9E" w:rsidP="5862AA9E" w:rsidRDefault="5862AA9E" w14:paraId="2737F1DF" w14:textId="4C6858DA">
      <w:pPr>
        <w:pStyle w:val="Normale"/>
        <w:rPr>
          <w:sz w:val="24"/>
          <w:szCs w:val="24"/>
          <w:lang w:val="it-IT"/>
        </w:rPr>
      </w:pPr>
    </w:p>
    <w:p w:rsidR="5862AA9E" w:rsidP="5862AA9E" w:rsidRDefault="5862AA9E" w14:paraId="4E2BA4F5" w14:textId="58A6C98F">
      <w:pPr>
        <w:pStyle w:val="Normale"/>
        <w:rPr>
          <w:sz w:val="24"/>
          <w:szCs w:val="24"/>
          <w:lang w:val="it-IT"/>
        </w:rPr>
      </w:pPr>
      <w:r w:rsidRPr="5862AA9E" w:rsidR="5862AA9E">
        <w:rPr>
          <w:sz w:val="24"/>
          <w:szCs w:val="24"/>
          <w:lang w:val="it-IT"/>
        </w:rPr>
        <w:t>Procedura N°1</w:t>
      </w:r>
    </w:p>
    <w:p w:rsidR="5862AA9E" w:rsidP="5862AA9E" w:rsidRDefault="5862AA9E" w14:paraId="55997855" w14:textId="73B403C9">
      <w:pPr>
        <w:pStyle w:val="Normale"/>
        <w:rPr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4350"/>
        <w:gridCol w:w="3960"/>
      </w:tblGrid>
      <w:tr w:rsidR="5862AA9E" w:rsidTr="5862AA9E" w14:paraId="774C6F6F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7639B46D" w14:textId="52EC0DF8">
            <w:pPr>
              <w:pStyle w:val="Normale"/>
              <w:rPr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Passo</w:t>
            </w:r>
          </w:p>
        </w:tc>
        <w:tc>
          <w:tcPr>
            <w:tcW w:w="4350" w:type="dxa"/>
            <w:tcMar/>
          </w:tcPr>
          <w:p w:rsidR="5862AA9E" w:rsidP="5862AA9E" w:rsidRDefault="5862AA9E" w14:paraId="221622E6" w14:textId="50EEDDD6">
            <w:pPr>
              <w:pStyle w:val="Normale"/>
              <w:rPr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Azione</w:t>
            </w:r>
          </w:p>
        </w:tc>
        <w:tc>
          <w:tcPr>
            <w:tcW w:w="3960" w:type="dxa"/>
            <w:tcMar/>
          </w:tcPr>
          <w:p w:rsidR="5862AA9E" w:rsidP="5862AA9E" w:rsidRDefault="5862AA9E" w14:paraId="7C07C089" w14:textId="292FFFC5">
            <w:pPr>
              <w:pStyle w:val="Normale"/>
              <w:rPr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Risultato atteso</w:t>
            </w:r>
          </w:p>
        </w:tc>
      </w:tr>
      <w:tr w:rsidR="5862AA9E" w:rsidTr="5862AA9E" w14:paraId="576B9411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77EE0D3A" w14:textId="27496B32">
            <w:pPr>
              <w:pStyle w:val="Normale"/>
              <w:rPr>
                <w:lang w:val="it-IT"/>
              </w:rPr>
            </w:pPr>
            <w:r w:rsidRPr="5862AA9E" w:rsidR="5862AA9E">
              <w:rPr>
                <w:lang w:val="it-IT"/>
              </w:rPr>
              <w:t>1</w:t>
            </w:r>
          </w:p>
        </w:tc>
        <w:tc>
          <w:tcPr>
            <w:tcW w:w="4350" w:type="dxa"/>
            <w:tcMar/>
          </w:tcPr>
          <w:p w:rsidR="5862AA9E" w:rsidP="5862AA9E" w:rsidRDefault="5862AA9E" w14:paraId="1C141830" w14:textId="188838B2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vuole cercare un libro e preme l’opzione di ricerca</w:t>
            </w:r>
          </w:p>
        </w:tc>
        <w:tc>
          <w:tcPr>
            <w:tcW w:w="3960" w:type="dxa"/>
            <w:tcMar/>
          </w:tcPr>
          <w:p w:rsidR="5862AA9E" w:rsidP="5862AA9E" w:rsidRDefault="5862AA9E" w14:paraId="2E92758B" w14:textId="457FECDD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sistema apre una finestra 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con vari </w:t>
            </w:r>
            <w:r w:rsidRPr="5862AA9E" w:rsidR="5862AA9E">
              <w:rPr>
                <w:sz w:val="24"/>
                <w:szCs w:val="24"/>
                <w:lang w:val="it-IT"/>
              </w:rPr>
              <w:t>criteri di ricerca</w:t>
            </w:r>
          </w:p>
        </w:tc>
      </w:tr>
      <w:tr w:rsidR="5862AA9E" w:rsidTr="5862AA9E" w14:paraId="78057BB0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223D2422" w14:textId="7959E9E9">
            <w:pPr>
              <w:pStyle w:val="Normale"/>
              <w:rPr>
                <w:lang w:val="it-IT"/>
              </w:rPr>
            </w:pPr>
            <w:r w:rsidRPr="5862AA9E" w:rsidR="5862AA9E">
              <w:rPr>
                <w:lang w:val="it-IT"/>
              </w:rPr>
              <w:t>2</w:t>
            </w:r>
          </w:p>
        </w:tc>
        <w:tc>
          <w:tcPr>
            <w:tcW w:w="4350" w:type="dxa"/>
            <w:tcMar/>
          </w:tcPr>
          <w:p w:rsidR="5862AA9E" w:rsidP="5862AA9E" w:rsidRDefault="5862AA9E" w14:paraId="7017ABF9" w14:textId="35A15F23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seleziona il criterio interessato</w:t>
            </w:r>
          </w:p>
        </w:tc>
        <w:tc>
          <w:tcPr>
            <w:tcW w:w="3960" w:type="dxa"/>
            <w:tcMar/>
          </w:tcPr>
          <w:p w:rsidR="5862AA9E" w:rsidP="5862AA9E" w:rsidRDefault="5862AA9E" w14:paraId="4FB62B3B" w14:textId="093A786E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attende l’inserimento del criterio</w:t>
            </w:r>
          </w:p>
        </w:tc>
      </w:tr>
      <w:tr w:rsidR="5862AA9E" w:rsidTr="5862AA9E" w14:paraId="0DC981A4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52378BDB" w14:textId="56D8D1AE">
            <w:pPr>
              <w:pStyle w:val="Normale"/>
              <w:rPr>
                <w:lang w:val="it-IT"/>
              </w:rPr>
            </w:pPr>
            <w:r w:rsidRPr="5862AA9E" w:rsidR="5862AA9E">
              <w:rPr>
                <w:lang w:val="it-IT"/>
              </w:rPr>
              <w:t>3</w:t>
            </w:r>
          </w:p>
        </w:tc>
        <w:tc>
          <w:tcPr>
            <w:tcW w:w="4350" w:type="dxa"/>
            <w:tcMar/>
          </w:tcPr>
          <w:p w:rsidR="5862AA9E" w:rsidP="5862AA9E" w:rsidRDefault="5862AA9E" w14:paraId="2BFACB6D" w14:textId="566FB100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inserisce il criterio con cui vuole cercare il libro e seleziona il pulsante per cercare</w:t>
            </w:r>
          </w:p>
        </w:tc>
        <w:tc>
          <w:tcPr>
            <w:tcW w:w="3960" w:type="dxa"/>
            <w:tcMar/>
          </w:tcPr>
          <w:p w:rsidR="5862AA9E" w:rsidP="5862AA9E" w:rsidRDefault="5862AA9E" w14:paraId="50FF4252" w14:textId="7326E6F9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ricerca i libri con il criterio inserito e li mostra al bibliotecario</w:t>
            </w:r>
          </w:p>
        </w:tc>
      </w:tr>
    </w:tbl>
    <w:p w:rsidR="5862AA9E" w:rsidP="5862AA9E" w:rsidRDefault="5862AA9E" w14:paraId="2BD90301" w14:textId="568323C1">
      <w:pPr>
        <w:pStyle w:val="Normale"/>
        <w:ind w:left="0"/>
        <w:rPr>
          <w:lang w:val="it-IT"/>
        </w:rPr>
      </w:pPr>
    </w:p>
    <w:p w:rsidR="5862AA9E" w:rsidP="5862AA9E" w:rsidRDefault="5862AA9E" w14:paraId="259B61C8" w14:textId="340C7135">
      <w:pPr>
        <w:pStyle w:val="Normale"/>
        <w:ind w:left="0"/>
        <w:rPr>
          <w:sz w:val="24"/>
          <w:szCs w:val="24"/>
          <w:lang w:val="it-IT"/>
        </w:rPr>
      </w:pPr>
      <w:r w:rsidRPr="5862AA9E" w:rsidR="5862AA9E">
        <w:rPr>
          <w:sz w:val="24"/>
          <w:szCs w:val="24"/>
          <w:lang w:val="it-IT"/>
        </w:rPr>
        <w:t>Procedura N°2</w:t>
      </w:r>
    </w:p>
    <w:p w:rsidR="5862AA9E" w:rsidP="5862AA9E" w:rsidRDefault="5862AA9E" w14:paraId="49DAE762" w14:textId="1C94D13B">
      <w:pPr>
        <w:pStyle w:val="Normale"/>
        <w:ind w:left="0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4350"/>
        <w:gridCol w:w="3960"/>
      </w:tblGrid>
      <w:tr w:rsidR="5862AA9E" w:rsidTr="5862AA9E" w14:paraId="5F16CD36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1F733DEF" w14:textId="52EC0DF8">
            <w:pPr>
              <w:pStyle w:val="Normale"/>
              <w:rPr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Passo</w:t>
            </w:r>
          </w:p>
        </w:tc>
        <w:tc>
          <w:tcPr>
            <w:tcW w:w="4350" w:type="dxa"/>
            <w:tcMar/>
          </w:tcPr>
          <w:p w:rsidR="5862AA9E" w:rsidP="5862AA9E" w:rsidRDefault="5862AA9E" w14:paraId="681EFC3A" w14:textId="50EEDDD6">
            <w:pPr>
              <w:pStyle w:val="Normale"/>
              <w:rPr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Azione</w:t>
            </w:r>
          </w:p>
        </w:tc>
        <w:tc>
          <w:tcPr>
            <w:tcW w:w="3960" w:type="dxa"/>
            <w:tcMar/>
          </w:tcPr>
          <w:p w:rsidR="5862AA9E" w:rsidP="5862AA9E" w:rsidRDefault="5862AA9E" w14:paraId="58FEBD99" w14:textId="292FFFC5">
            <w:pPr>
              <w:pStyle w:val="Normale"/>
              <w:rPr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Risultato atteso</w:t>
            </w:r>
          </w:p>
        </w:tc>
      </w:tr>
      <w:tr w:rsidR="5862AA9E" w:rsidTr="5862AA9E" w14:paraId="18CDA95E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1D6CB358" w14:textId="27496B32">
            <w:pPr>
              <w:pStyle w:val="Normale"/>
              <w:rPr>
                <w:lang w:val="it-IT"/>
              </w:rPr>
            </w:pPr>
            <w:r w:rsidRPr="5862AA9E" w:rsidR="5862AA9E">
              <w:rPr>
                <w:lang w:val="it-IT"/>
              </w:rPr>
              <w:t>1</w:t>
            </w:r>
          </w:p>
        </w:tc>
        <w:tc>
          <w:tcPr>
            <w:tcW w:w="4350" w:type="dxa"/>
            <w:tcMar/>
          </w:tcPr>
          <w:p w:rsidR="5862AA9E" w:rsidP="5862AA9E" w:rsidRDefault="5862AA9E" w14:paraId="148B0A68" w14:textId="188838B2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vuole cercare un libro e preme l’opzione di ricerca</w:t>
            </w:r>
          </w:p>
        </w:tc>
        <w:tc>
          <w:tcPr>
            <w:tcW w:w="3960" w:type="dxa"/>
            <w:tcMar/>
          </w:tcPr>
          <w:p w:rsidR="5862AA9E" w:rsidP="5862AA9E" w:rsidRDefault="5862AA9E" w14:paraId="099F719C" w14:textId="457FECDD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sistema apre una finestra con vari criteri di ricerca</w:t>
            </w:r>
          </w:p>
        </w:tc>
      </w:tr>
      <w:tr w:rsidR="5862AA9E" w:rsidTr="5862AA9E" w14:paraId="258F8FC6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19D94396" w14:textId="7959E9E9">
            <w:pPr>
              <w:pStyle w:val="Normale"/>
              <w:rPr>
                <w:lang w:val="it-IT"/>
              </w:rPr>
            </w:pPr>
            <w:r w:rsidRPr="5862AA9E" w:rsidR="5862AA9E">
              <w:rPr>
                <w:lang w:val="it-IT"/>
              </w:rPr>
              <w:t>2</w:t>
            </w:r>
          </w:p>
        </w:tc>
        <w:tc>
          <w:tcPr>
            <w:tcW w:w="4350" w:type="dxa"/>
            <w:tcMar/>
          </w:tcPr>
          <w:p w:rsidR="5862AA9E" w:rsidP="5862AA9E" w:rsidRDefault="5862AA9E" w14:paraId="3C7B17B0" w14:textId="35A15F23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seleziona il criterio interessato</w:t>
            </w:r>
          </w:p>
        </w:tc>
        <w:tc>
          <w:tcPr>
            <w:tcW w:w="3960" w:type="dxa"/>
            <w:tcMar/>
          </w:tcPr>
          <w:p w:rsidR="5862AA9E" w:rsidP="5862AA9E" w:rsidRDefault="5862AA9E" w14:paraId="1AA470A1" w14:textId="093A786E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sw attende l’inserimento del criterio</w:t>
            </w:r>
          </w:p>
        </w:tc>
      </w:tr>
      <w:tr w:rsidR="5862AA9E" w:rsidTr="5862AA9E" w14:paraId="6A2903D6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5CA782DA" w14:textId="56D8D1AE">
            <w:pPr>
              <w:pStyle w:val="Normale"/>
              <w:rPr>
                <w:lang w:val="it-IT"/>
              </w:rPr>
            </w:pPr>
            <w:r w:rsidRPr="5862AA9E" w:rsidR="5862AA9E">
              <w:rPr>
                <w:lang w:val="it-IT"/>
              </w:rPr>
              <w:t>3</w:t>
            </w:r>
          </w:p>
        </w:tc>
        <w:tc>
          <w:tcPr>
            <w:tcW w:w="4350" w:type="dxa"/>
            <w:tcMar/>
          </w:tcPr>
          <w:p w:rsidR="5862AA9E" w:rsidP="5862AA9E" w:rsidRDefault="5862AA9E" w14:paraId="4708D76B" w14:textId="566FB100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inserisce il criterio con cui vuole cercare il libro e seleziona il pulsante per cercare</w:t>
            </w:r>
          </w:p>
        </w:tc>
        <w:tc>
          <w:tcPr>
            <w:tcW w:w="3960" w:type="dxa"/>
            <w:tcMar/>
          </w:tcPr>
          <w:p w:rsidR="5862AA9E" w:rsidP="5862AA9E" w:rsidRDefault="5862AA9E" w14:paraId="52C5C131" w14:textId="3BECAC7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non trova libri con i criteri della ricerca effettuata e mostra un messaggio di errore</w:t>
            </w:r>
          </w:p>
        </w:tc>
      </w:tr>
    </w:tbl>
    <w:p w:rsidR="5862AA9E" w:rsidP="5862AA9E" w:rsidRDefault="5862AA9E" w14:paraId="0D6C0747" w14:textId="10506120">
      <w:pPr>
        <w:pStyle w:val="Normale"/>
        <w:ind w:left="0"/>
        <w:rPr>
          <w:sz w:val="24"/>
          <w:szCs w:val="24"/>
        </w:rPr>
      </w:pPr>
    </w:p>
    <w:p w:rsidR="5862AA9E" w:rsidP="5862AA9E" w:rsidRDefault="5862AA9E" w14:paraId="443CDBAB" w14:textId="1CD882CE">
      <w:pPr>
        <w:pStyle w:val="Normale"/>
        <w:ind w:left="0"/>
        <w:rPr>
          <w:sz w:val="24"/>
          <w:szCs w:val="24"/>
        </w:rPr>
      </w:pPr>
    </w:p>
    <w:p xmlns:wp14="http://schemas.microsoft.com/office/word/2010/wordml" w:rsidR="00CE4978" w:rsidP="5862AA9E" w:rsidRDefault="00CE4978" w14:paraId="4D405828" wp14:textId="77777777">
      <w:pPr>
        <w:pStyle w:val="Titolo2"/>
        <w:numPr>
          <w:numId w:val="0"/>
        </w:numPr>
      </w:pPr>
      <w:bookmarkStart w:name="__RefHeading___Toc158137021" w:id="17"/>
      <w:bookmarkEnd w:id="17"/>
      <w:r w:rsidRPr="5862AA9E" w:rsidR="5862AA9E">
        <w:rPr>
          <w:lang w:val="it-IT"/>
        </w:rPr>
        <w:t>Procedure requisito rimuovi libro</w:t>
      </w:r>
    </w:p>
    <w:p xmlns:wp14="http://schemas.microsoft.com/office/word/2010/wordml" w:rsidR="00CE4978" w:rsidP="5862AA9E" w:rsidRDefault="00CE4978" w14:paraId="4F6835AE" wp14:textId="420C7110">
      <w:pPr>
        <w:pStyle w:val="Normale"/>
        <w:rPr>
          <w:lang w:val="it-IT"/>
        </w:rPr>
      </w:pPr>
      <w:r w:rsidRPr="5862AA9E" w:rsidR="5862AA9E">
        <w:rPr>
          <w:sz w:val="24"/>
          <w:szCs w:val="24"/>
          <w:lang w:val="it-IT"/>
        </w:rPr>
        <w:t>Questa procedura testa il requisito rimuovi libro.</w:t>
      </w:r>
    </w:p>
    <w:p xmlns:wp14="http://schemas.microsoft.com/office/word/2010/wordml" w:rsidR="00CE4978" w:rsidP="5862AA9E" w:rsidRDefault="00CE4978" w14:paraId="618320B1" wp14:textId="5DA053BB">
      <w:pPr>
        <w:pStyle w:val="Normale"/>
        <w:rPr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4350"/>
        <w:gridCol w:w="3960"/>
      </w:tblGrid>
      <w:tr w:rsidR="5862AA9E" w:rsidTr="5862AA9E" w14:paraId="065EF4FE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447117C3" w14:textId="52EC0DF8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Passo</w:t>
            </w:r>
          </w:p>
        </w:tc>
        <w:tc>
          <w:tcPr>
            <w:tcW w:w="4350" w:type="dxa"/>
            <w:tcMar/>
          </w:tcPr>
          <w:p w:rsidR="5862AA9E" w:rsidP="5862AA9E" w:rsidRDefault="5862AA9E" w14:paraId="74DF23ED" w14:textId="50EEDDD6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Azione</w:t>
            </w:r>
          </w:p>
        </w:tc>
        <w:tc>
          <w:tcPr>
            <w:tcW w:w="3960" w:type="dxa"/>
            <w:tcMar/>
          </w:tcPr>
          <w:p w:rsidR="5862AA9E" w:rsidP="5862AA9E" w:rsidRDefault="5862AA9E" w14:paraId="23081C89" w14:textId="292FFFC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Risultato atteso</w:t>
            </w:r>
          </w:p>
        </w:tc>
      </w:tr>
      <w:tr w:rsidR="5862AA9E" w:rsidTr="5862AA9E" w14:paraId="3017D33A">
        <w:trPr>
          <w:trHeight w:val="405"/>
        </w:trPr>
        <w:tc>
          <w:tcPr>
            <w:tcW w:w="1320" w:type="dxa"/>
            <w:tcMar/>
          </w:tcPr>
          <w:p w:rsidR="5862AA9E" w:rsidP="5862AA9E" w:rsidRDefault="5862AA9E" w14:paraId="35D50B7C" w14:textId="13F8E315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1</w:t>
            </w:r>
          </w:p>
        </w:tc>
        <w:tc>
          <w:tcPr>
            <w:tcW w:w="4350" w:type="dxa"/>
            <w:tcMar/>
          </w:tcPr>
          <w:p w:rsidR="5862AA9E" w:rsidP="5862AA9E" w:rsidRDefault="5862AA9E" w14:paraId="036FAB22" w14:textId="430775DD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Il bibliotecario vuole rimuovere un libro e seleziona la casella di rimozione</w:t>
            </w:r>
          </w:p>
        </w:tc>
        <w:tc>
          <w:tcPr>
            <w:tcW w:w="3960" w:type="dxa"/>
            <w:tcMar/>
          </w:tcPr>
          <w:p w:rsidR="5862AA9E" w:rsidP="5862AA9E" w:rsidRDefault="5862AA9E" w14:paraId="645E7DD5" w14:textId="46B88000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Si apre una finestra che chiede la conferma di rimozione</w:t>
            </w:r>
          </w:p>
        </w:tc>
      </w:tr>
      <w:tr w:rsidR="5862AA9E" w:rsidTr="5862AA9E" w14:paraId="3882E667">
        <w:trPr>
          <w:trHeight w:val="300"/>
        </w:trPr>
        <w:tc>
          <w:tcPr>
            <w:tcW w:w="1320" w:type="dxa"/>
            <w:tcMar/>
          </w:tcPr>
          <w:p w:rsidR="5862AA9E" w:rsidP="5862AA9E" w:rsidRDefault="5862AA9E" w14:paraId="34C887CD" w14:textId="29847A0F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4350" w:type="dxa"/>
            <w:tcMar/>
          </w:tcPr>
          <w:p w:rsidR="5862AA9E" w:rsidP="5862AA9E" w:rsidRDefault="5862AA9E" w14:paraId="24B04313" w14:textId="54B097B7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bibliotecario conferma la rimozione </w:t>
            </w:r>
          </w:p>
        </w:tc>
        <w:tc>
          <w:tcPr>
            <w:tcW w:w="3960" w:type="dxa"/>
            <w:tcMar/>
          </w:tcPr>
          <w:p w:rsidR="5862AA9E" w:rsidP="5862AA9E" w:rsidRDefault="5862AA9E" w14:paraId="75189A0C" w14:textId="4E8E7D98">
            <w:pPr>
              <w:pStyle w:val="Normale"/>
              <w:rPr>
                <w:sz w:val="24"/>
                <w:szCs w:val="24"/>
                <w:lang w:val="it-IT"/>
              </w:rPr>
            </w:pPr>
            <w:r w:rsidRPr="5862AA9E" w:rsidR="5862AA9E">
              <w:rPr>
                <w:sz w:val="24"/>
                <w:szCs w:val="24"/>
                <w:lang w:val="it-IT"/>
              </w:rPr>
              <w:t xml:space="preserve">Il </w:t>
            </w:r>
            <w:r w:rsidRPr="5862AA9E" w:rsidR="5862AA9E">
              <w:rPr>
                <w:sz w:val="24"/>
                <w:szCs w:val="24"/>
                <w:lang w:val="it-IT"/>
              </w:rPr>
              <w:t>sw</w:t>
            </w:r>
            <w:r w:rsidRPr="5862AA9E" w:rsidR="5862AA9E">
              <w:rPr>
                <w:sz w:val="24"/>
                <w:szCs w:val="24"/>
                <w:lang w:val="it-IT"/>
              </w:rPr>
              <w:t xml:space="preserve"> rimuove il </w:t>
            </w:r>
            <w:r w:rsidRPr="5862AA9E" w:rsidR="5862AA9E">
              <w:rPr>
                <w:sz w:val="24"/>
                <w:szCs w:val="24"/>
                <w:lang w:val="it-IT"/>
              </w:rPr>
              <w:t>libro</w:t>
            </w:r>
          </w:p>
        </w:tc>
      </w:tr>
    </w:tbl>
    <w:p xmlns:wp14="http://schemas.microsoft.com/office/word/2010/wordml" w:rsidR="00CE4978" w:rsidP="5862AA9E" w:rsidRDefault="00CE4978" w14:paraId="1842037A" wp14:textId="700B085B">
      <w:pPr>
        <w:numPr>
          <w:numId w:val="0"/>
        </w:numPr>
      </w:pPr>
    </w:p>
    <w:p xmlns:wp14="http://schemas.microsoft.com/office/word/2010/wordml" w:rsidR="00CE4978" w:rsidP="5862AA9E" w:rsidRDefault="00CE4978" w14:paraId="1CD50EC2" wp14:textId="4ABED469">
      <w:pPr>
        <w:pStyle w:val="Titolo1"/>
        <w:numPr>
          <w:numId w:val="0"/>
        </w:numPr>
        <w:ind w:left="0"/>
        <w:rPr>
          <w:lang w:val="it-IT"/>
        </w:rPr>
      </w:pPr>
      <w:bookmarkStart w:name="__RefHeading___Toc158137022" w:id="18"/>
      <w:bookmarkEnd w:id="18"/>
      <w:r w:rsidR="5862AA9E">
        <w:rPr/>
        <w:t>TRACCIABILITA’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59"/>
        <w:gridCol w:w="3260"/>
        <w:gridCol w:w="3260"/>
      </w:tblGrid>
      <w:tr xmlns:wp14="http://schemas.microsoft.com/office/word/2010/wordml" w:rsidR="00000000" w14:paraId="7AF3C0CE" wp14:textId="77777777"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504F585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User Need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4CAE21F0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Requisiti SW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74D55A01" wp14:textId="77777777">
            <w:pPr>
              <w:jc w:val="center"/>
            </w:pPr>
            <w:r>
              <w:rPr>
                <w:b/>
                <w:sz w:val="24"/>
                <w:szCs w:val="24"/>
              </w:rPr>
              <w:t>Procedura di test</w:t>
            </w:r>
          </w:p>
        </w:tc>
      </w:tr>
      <w:tr xmlns:wp14="http://schemas.microsoft.com/office/word/2010/wordml" w:rsidR="00000000" w14:paraId="0D922F14" wp14:textId="77777777"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03EFCA41" wp14:textId="77777777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B965A47" wp14:textId="77777777"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09C500B" wp14:textId="77777777">
            <w:pPr>
              <w:pStyle w:val="Normale12"/>
            </w:pPr>
            <w:r>
              <w:rPr>
                <w:szCs w:val="24"/>
              </w:rPr>
              <w:t xml:space="preserve">Procedura N°1 </w:t>
            </w:r>
          </w:p>
          <w:p w:rsidR="00CE4978" w:rsidRDefault="00CE4978" w14:paraId="0A52CC84" wp14:textId="77777777">
            <w:pPr>
              <w:pStyle w:val="Normale12"/>
            </w:pPr>
            <w:r>
              <w:rPr>
                <w:szCs w:val="24"/>
              </w:rPr>
              <w:t>Procedura N°2</w:t>
            </w:r>
          </w:p>
        </w:tc>
      </w:tr>
      <w:tr xmlns:wp14="http://schemas.microsoft.com/office/word/2010/wordml" w:rsidR="00000000" w14:paraId="782F411F" wp14:textId="77777777"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F96A722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22F65FF9" wp14:textId="77777777">
            <w:r>
              <w:rPr>
                <w:sz w:val="24"/>
                <w:szCs w:val="24"/>
              </w:rPr>
              <w:t>10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8116DB8" wp14:textId="77777777">
            <w:r>
              <w:rPr>
                <w:sz w:val="24"/>
                <w:szCs w:val="24"/>
              </w:rPr>
              <w:t>….</w:t>
            </w:r>
          </w:p>
        </w:tc>
      </w:tr>
      <w:tr xmlns:wp14="http://schemas.microsoft.com/office/word/2010/wordml" w:rsidR="00000000" w14:paraId="5B95CD12" wp14:textId="77777777"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5220BBB2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13CB595B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E4978" w:rsidRDefault="00CE4978" w14:paraId="6D9C8D39" wp14:textId="77777777">
            <w:pPr>
              <w:snapToGrid w:val="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CE4978" w:rsidRDefault="00CE4978" w14:paraId="675E05EE" wp14:textId="77777777"/>
    <w:p xmlns:wp14="http://schemas.microsoft.com/office/word/2010/wordml" w:rsidR="00CE4978" w:rsidRDefault="00CE4978" w14:paraId="2FC17F8B" wp14:textId="77777777"/>
    <w:sectPr w:rsidR="0000000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1134" w:bottom="1134" w:left="1134" w:header="567" w:footer="29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E4978" w:rsidRDefault="00CE4978" w14:paraId="0A4F7224" wp14:textId="77777777">
      <w:r>
        <w:separator/>
      </w:r>
    </w:p>
  </w:endnote>
  <w:endnote w:type="continuationSeparator" w:id="0">
    <w:p xmlns:wp14="http://schemas.microsoft.com/office/word/2010/wordml" w:rsidR="00CE4978" w:rsidRDefault="00CE4978" w14:paraId="5AE48A4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New-Roman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E4978" w:rsidRDefault="00CE4978" w14:paraId="190C4593" wp14:textId="77777777"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E4978" w:rsidRDefault="00CE4978" w14:paraId="4590CB77" wp14:textId="77777777">
    <w:pPr>
      <w:pStyle w:val="Pidipagina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E4978" w:rsidRDefault="00CE4978" w14:paraId="450EA2D7" wp14:textId="77777777">
      <w:r>
        <w:separator/>
      </w:r>
    </w:p>
  </w:footnote>
  <w:footnote w:type="continuationSeparator" w:id="0">
    <w:p xmlns:wp14="http://schemas.microsoft.com/office/word/2010/wordml" w:rsidR="00CE4978" w:rsidRDefault="00CE4978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E4978" w:rsidRDefault="00CE4978" w14:paraId="1CC6E5FD" wp14:textId="77777777">
    <w:pPr>
      <w:pStyle w:val="Intestazione"/>
      <w:jc w:val="right"/>
    </w:pPr>
    <w:r>
      <w:t>Documento di analisi e Definizione dei test</w:t>
    </w:r>
  </w:p>
  <w:p xmlns:wp14="http://schemas.microsoft.com/office/word/2010/wordml" w:rsidR="00CE4978" w:rsidRDefault="00CE4978" w14:paraId="1A81F0B1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9"/>
    </w:tblGrid>
    <w:tr xmlns:wp14="http://schemas.microsoft.com/office/word/2010/wordml" w:rsidR="00000000" w14:paraId="50F40DEB" wp14:textId="77777777">
      <w:tc>
        <w:tcPr>
          <w:tcW w:w="9779" w:type="dxa"/>
          <w:shd w:val="clear" w:color="auto" w:fill="auto"/>
        </w:tcPr>
        <w:p w:rsidR="00CE4978" w:rsidRDefault="00CE4978" w14:paraId="77A52294" wp14:textId="77777777">
          <w:pPr>
            <w:pStyle w:val="classificainprimapag"/>
            <w:tabs>
              <w:tab w:val="clear" w:pos="4819"/>
            </w:tabs>
            <w:snapToGrid w:val="0"/>
            <w:spacing w:before="0" w:after="0"/>
          </w:pPr>
        </w:p>
      </w:tc>
    </w:tr>
  </w:tbl>
  <w:p xmlns:wp14="http://schemas.microsoft.com/office/word/2010/wordml" w:rsidR="00CE4978" w:rsidRDefault="00CE4978" w14:paraId="007DCDA8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lang w:val="it-CH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83" w:hanging="36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3" w:hanging="36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3" w:hanging="18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3" w:hanging="36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3" w:hanging="36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3" w:hanging="18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03" w:hanging="36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3" w:hanging="36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3" w:hanging="180"/>
      </w:pPr>
      <w:rPr>
        <w:rFonts w:eastAsia="Times New Roman" w:cs="Times New Roman"/>
        <w:b/>
        <w:color w:val="000000"/>
        <w:position w:val="0"/>
        <w:sz w:val="20"/>
        <w:szCs w:val="24"/>
        <w:vertAlign w:val="baseline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 w:cs="Times New Roman"/>
        <w:color w:val="000000"/>
        <w:position w:val="0"/>
        <w:sz w:val="20"/>
        <w:szCs w:val="24"/>
        <w:vertAlign w:val="baseline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  <w:position w:val="0"/>
        <w:sz w:val="20"/>
        <w:vertAlign w:val="baseline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04789766">
    <w:abstractNumId w:val="0"/>
  </w:num>
  <w:num w:numId="2" w16cid:durableId="1329165403">
    <w:abstractNumId w:val="1"/>
  </w:num>
  <w:num w:numId="3" w16cid:durableId="509216554">
    <w:abstractNumId w:val="2"/>
  </w:num>
  <w:num w:numId="4" w16cid:durableId="406653409">
    <w:abstractNumId w:val="3"/>
  </w:num>
  <w:num w:numId="5" w16cid:durableId="481892256">
    <w:abstractNumId w:val="4"/>
  </w:num>
  <w:num w:numId="6" w16cid:durableId="380904622">
    <w:abstractNumId w:val="5"/>
  </w:num>
  <w:num w:numId="7" w16cid:durableId="1385450159">
    <w:abstractNumId w:val="6"/>
  </w:num>
  <w:num w:numId="8" w16cid:durableId="1876431773">
    <w:abstractNumId w:val="7"/>
  </w:num>
  <w:num w:numId="9" w16cid:durableId="577061454">
    <w:abstractNumId w:val="8"/>
  </w:num>
  <w:num w:numId="10" w16cid:durableId="1951929011">
    <w:abstractNumId w:val="9"/>
  </w:num>
  <w:num w:numId="11" w16cid:durableId="393431116">
    <w:abstractNumId w:val="10"/>
  </w:num>
  <w:num w:numId="12" w16cid:durableId="1056315908">
    <w:abstractNumId w:val="11"/>
  </w:num>
  <w:num w:numId="13" w16cid:durableId="77745361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78"/>
    <w:rsid w:val="00CE4978"/>
    <w:rsid w:val="5862A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6B88E43"/>
  <w15:chartTrackingRefBased/>
  <w15:docId w15:val="{D128A09E-4603-47D5-B698-86C1342F11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uppressAutoHyphens/>
    </w:pPr>
    <w:rPr>
      <w:lang w:eastAsia="zh-CN"/>
    </w:rPr>
  </w:style>
  <w:style w:type="paragraph" w:styleId="Titolo1">
    <w:name w:val="heading 1"/>
    <w:basedOn w:val="Normale"/>
    <w:next w:val="Normale"/>
    <w:qFormat/>
    <w:pPr>
      <w:keepNext/>
      <w:keepLines/>
      <w:pageBreakBefore/>
      <w:numPr>
        <w:numId w:val="1"/>
      </w:numPr>
      <w:spacing w:before="120" w:after="120"/>
      <w:outlineLvl w:val="0"/>
    </w:pPr>
    <w:rPr>
      <w:rFonts w:ascii="Arial" w:hAnsi="Arial" w:cs="Arial"/>
      <w:b/>
      <w:caps/>
      <w:color w:val="0000FF"/>
      <w:sz w:val="28"/>
      <w:lang w:val="it-CH"/>
    </w:rPr>
  </w:style>
  <w:style w:type="paragraph" w:styleId="Titolo2">
    <w:name w:val="heading 2"/>
    <w:basedOn w:val="Titolo1"/>
    <w:next w:val="Normale"/>
    <w:qFormat/>
    <w:pPr>
      <w:pageBreakBefore w:val="0"/>
      <w:numPr>
        <w:ilvl w:val="1"/>
      </w:numPr>
      <w:spacing w:before="360"/>
      <w:outlineLvl w:val="1"/>
    </w:pPr>
    <w:rPr>
      <w:caps w:val="0"/>
    </w:rPr>
  </w:style>
  <w:style w:type="paragraph" w:styleId="Titolo3">
    <w:name w:val="heading 3"/>
    <w:basedOn w:val="Normale"/>
    <w:next w:val="Normale"/>
    <w:qFormat/>
    <w:pPr>
      <w:keepNext/>
      <w:keepLines/>
      <w:numPr>
        <w:ilvl w:val="2"/>
        <w:numId w:val="1"/>
      </w:numPr>
      <w:tabs>
        <w:tab w:val="left" w:pos="851"/>
      </w:tabs>
      <w:spacing w:before="240" w:after="120"/>
      <w:outlineLvl w:val="2"/>
    </w:pPr>
    <w:rPr>
      <w:rFonts w:ascii="Arial" w:hAnsi="Arial" w:cs="Arial"/>
      <w:b/>
      <w:color w:val="0000FF"/>
      <w:sz w:val="24"/>
      <w:lang w:val="it-CH"/>
    </w:rPr>
  </w:style>
  <w:style w:type="paragraph" w:styleId="Titolo4">
    <w:name w:val="heading 4"/>
    <w:basedOn w:val="Normale"/>
    <w:next w:val="Normale"/>
    <w:qFormat/>
    <w:pPr>
      <w:keepNext/>
      <w:keepLines/>
      <w:numPr>
        <w:ilvl w:val="3"/>
        <w:numId w:val="1"/>
      </w:numPr>
      <w:tabs>
        <w:tab w:val="left" w:pos="993"/>
      </w:tabs>
      <w:spacing w:before="240" w:after="120"/>
      <w:outlineLvl w:val="3"/>
    </w:pPr>
    <w:rPr>
      <w:rFonts w:ascii="Arial" w:hAnsi="Arial" w:cs="Arial"/>
      <w:b/>
      <w:color w:val="0000FF"/>
      <w:sz w:val="22"/>
    </w:rPr>
  </w:style>
  <w:style w:type="paragraph" w:styleId="Titolo5">
    <w:name w:val="heading 5"/>
    <w:basedOn w:val="Normale"/>
    <w:next w:val="Normale"/>
    <w:qFormat/>
    <w:pPr>
      <w:keepNext/>
      <w:keepLines/>
      <w:numPr>
        <w:ilvl w:val="4"/>
        <w:numId w:val="1"/>
      </w:numPr>
      <w:spacing w:before="240" w:after="120"/>
      <w:outlineLvl w:val="4"/>
    </w:pPr>
    <w:rPr>
      <w:rFonts w:ascii="Arial" w:hAnsi="Arial" w:cs="Arial"/>
      <w:b/>
      <w:color w:val="0000FF"/>
      <w:sz w:val="22"/>
    </w:rPr>
  </w:style>
  <w:style w:type="paragraph" w:styleId="Titolo6">
    <w:name w:val="heading 6"/>
    <w:basedOn w:val="Normale"/>
    <w:next w:val="Normale"/>
    <w:qFormat/>
    <w:pPr>
      <w:keepNext/>
      <w:keepLines/>
      <w:numPr>
        <w:ilvl w:val="5"/>
        <w:numId w:val="1"/>
      </w:numPr>
      <w:spacing w:before="240" w:after="120"/>
      <w:outlineLvl w:val="5"/>
    </w:pPr>
    <w:rPr>
      <w:rFonts w:ascii="Arial" w:hAnsi="Arial" w:cs="Arial"/>
      <w:b/>
      <w:color w:val="0000FF"/>
      <w:sz w:val="22"/>
    </w:rPr>
  </w:style>
  <w:style w:type="paragraph" w:styleId="Titolo7">
    <w:name w:val="heading 7"/>
    <w:basedOn w:val="Normale"/>
    <w:next w:val="Normale"/>
    <w:qFormat/>
    <w:pPr>
      <w:keepNext/>
      <w:keepLines/>
      <w:numPr>
        <w:ilvl w:val="6"/>
        <w:numId w:val="1"/>
      </w:numPr>
      <w:spacing w:before="240" w:after="120"/>
      <w:outlineLvl w:val="6"/>
    </w:pPr>
    <w:rPr>
      <w:rFonts w:ascii="Arial" w:hAnsi="Arial" w:cs="Arial"/>
      <w:b/>
      <w:color w:val="0000FF"/>
    </w:rPr>
  </w:style>
  <w:style w:type="paragraph" w:styleId="Titolo8">
    <w:name w:val="heading 8"/>
    <w:basedOn w:val="Normale"/>
    <w:next w:val="Normale"/>
    <w:qFormat/>
    <w:pPr>
      <w:keepNext/>
      <w:keepLines/>
      <w:numPr>
        <w:ilvl w:val="7"/>
        <w:numId w:val="1"/>
      </w:numPr>
      <w:tabs>
        <w:tab w:val="left" w:pos="1560"/>
      </w:tabs>
      <w:spacing w:before="240" w:after="120"/>
      <w:outlineLvl w:val="7"/>
    </w:pPr>
    <w:rPr>
      <w:rFonts w:ascii="Arial" w:hAnsi="Arial" w:cs="Arial"/>
      <w:b/>
      <w:color w:val="0000FF"/>
    </w:rPr>
  </w:style>
  <w:style w:type="paragraph" w:styleId="Titolo9">
    <w:name w:val="heading 9"/>
    <w:basedOn w:val="Normale"/>
    <w:next w:val="Normale"/>
    <w:qFormat/>
    <w:pPr>
      <w:keepNext/>
      <w:keepLines/>
      <w:numPr>
        <w:ilvl w:val="8"/>
        <w:numId w:val="1"/>
      </w:numPr>
      <w:tabs>
        <w:tab w:val="left" w:pos="1701"/>
      </w:tabs>
      <w:spacing w:before="240" w:after="120"/>
      <w:outlineLvl w:val="8"/>
    </w:pPr>
    <w:rPr>
      <w:rFonts w:ascii="Arial" w:hAnsi="Arial" w:cs="Arial"/>
      <w:b/>
      <w:color w:val="0000F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WW8Num1z0" w:customStyle="1">
    <w:name w:val="WW8Num1z0"/>
    <w:rPr>
      <w:i w:val="0"/>
    </w:rPr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  <w:rPr>
      <w:lang w:val="it-CH"/>
    </w:rPr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eastAsia="Times New Roman" w:cs="Times New Roman"/>
      <w:b/>
      <w:color w:val="000000"/>
      <w:position w:val="0"/>
      <w:sz w:val="20"/>
      <w:szCs w:val="24"/>
      <w:vertAlign w:val="baseline"/>
    </w:rPr>
  </w:style>
  <w:style w:type="character" w:styleId="WW8Num3z0" w:customStyle="1">
    <w:name w:val="WW8Num3z0"/>
    <w:rPr>
      <w:rFonts w:eastAsia="Times New Roman" w:cs="Times New Roman"/>
      <w:color w:val="000000"/>
      <w:position w:val="0"/>
      <w:sz w:val="20"/>
      <w:szCs w:val="24"/>
      <w:vertAlign w:val="baseline"/>
    </w:rPr>
  </w:style>
  <w:style w:type="character" w:styleId="WW8Num4z0" w:customStyle="1">
    <w:name w:val="WW8Num4z0"/>
    <w:rPr>
      <w:rFonts w:eastAsia="Times New Roman" w:cs="Times New Roman"/>
      <w:color w:val="000000"/>
      <w:sz w:val="24"/>
      <w:szCs w:val="24"/>
    </w:rPr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 w:ascii="Noto Sans Symbols" w:hAnsi="Noto Sans Symbols" w:cs="Noto Sans Symbols"/>
      <w:position w:val="0"/>
      <w:sz w:val="20"/>
      <w:vertAlign w:val="baseline"/>
    </w:rPr>
  </w:style>
  <w:style w:type="character" w:styleId="WW8Num6z1" w:customStyle="1">
    <w:name w:val="WW8Num6z1"/>
    <w:rPr>
      <w:rFonts w:hint="default" w:ascii="Courier New" w:hAnsi="Courier New" w:cs="Courier New"/>
      <w:position w:val="0"/>
      <w:sz w:val="20"/>
      <w:vertAlign w:val="baseline"/>
    </w:rPr>
  </w:style>
  <w:style w:type="character" w:styleId="WW8Num7z0" w:customStyle="1">
    <w:name w:val="WW8Num7z0"/>
    <w:rPr>
      <w:rFonts w:eastAsia="Times New Roman" w:cs="Times New Roman"/>
      <w:color w:val="000000"/>
      <w:sz w:val="24"/>
      <w:szCs w:val="24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10z0" w:customStyle="1">
    <w:name w:val="WW8Num10z0"/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rFonts w:eastAsia="Times New Roman" w:cs="Times New Roman"/>
      <w:color w:val="000000"/>
      <w:sz w:val="24"/>
      <w:szCs w:val="24"/>
    </w:rPr>
  </w:style>
  <w:style w:type="character" w:styleId="WW8Num11z1" w:customStyle="1">
    <w:name w:val="WW8Num11z1"/>
  </w:style>
  <w:style w:type="character" w:styleId="WW8Num11z2" w:customStyle="1">
    <w:name w:val="WW8Num11z2"/>
  </w:style>
  <w:style w:type="character" w:styleId="WW8Num11z3" w:customStyle="1">
    <w:name w:val="WW8Num11z3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0" w:customStyle="1">
    <w:name w:val="WW8Num12z0"/>
    <w:rPr>
      <w:rFonts w:hint="default" w:ascii="Symbol" w:hAnsi="Symbol" w:cs="Symbol"/>
    </w:rPr>
  </w:style>
  <w:style w:type="character" w:styleId="WW8Num12z1" w:customStyle="1">
    <w:name w:val="WW8Num12z1"/>
    <w:rPr>
      <w:rFonts w:hint="default" w:ascii="Courier New" w:hAnsi="Courier New" w:cs="Courier New"/>
    </w:rPr>
  </w:style>
  <w:style w:type="character" w:styleId="WW8Num12z2" w:customStyle="1">
    <w:name w:val="WW8Num12z2"/>
    <w:rPr>
      <w:rFonts w:hint="default" w:ascii="Wingdings" w:hAnsi="Wingdings" w:cs="Wingdings"/>
    </w:rPr>
  </w:style>
  <w:style w:type="character" w:styleId="WW8Num13z0" w:customStyle="1">
    <w:name w:val="WW8Num13z0"/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Carpredefinitoparagrafo1" w:customStyle="1">
    <w:name w:val="Car. predefinito paragrafo1"/>
  </w:style>
  <w:style w:type="character" w:styleId="Titolo1Carattere" w:customStyle="1">
    <w:name w:val="Titolo 1 Carattere"/>
    <w:rPr>
      <w:rFonts w:ascii="Arial" w:hAnsi="Arial" w:cs="Arial"/>
      <w:b/>
      <w:caps/>
      <w:color w:val="0000FF"/>
      <w:sz w:val="28"/>
      <w:lang w:val="it-CH"/>
    </w:rPr>
  </w:style>
  <w:style w:type="character" w:styleId="PidipaginaCarattere" w:customStyle="1">
    <w:name w:val="Piè di pagina Carattere"/>
    <w:rPr>
      <w:rFonts w:ascii="Arial" w:hAnsi="Arial" w:cs="Arial"/>
      <w:lang w:val="it-IT" w:bidi="ar-SA"/>
    </w:rPr>
  </w:style>
  <w:style w:type="character" w:styleId="IntestazioneCarattere" w:customStyle="1">
    <w:name w:val="Intestazione Carattere"/>
    <w:rPr>
      <w:lang w:val="it-IT" w:bidi="ar-SA"/>
    </w:rPr>
  </w:style>
  <w:style w:type="character" w:styleId="Numeropagina">
    <w:name w:val="page number"/>
    <w:basedOn w:val="Carpredefinitoparagrafo1"/>
  </w:style>
  <w:style w:type="character" w:styleId="Rientrocorpodeltesto3Carattere" w:customStyle="1">
    <w:name w:val="Rientro corpo del testo 3 Carattere"/>
    <w:rPr>
      <w:lang w:val="en-US" w:bidi="ar-SA"/>
    </w:rPr>
  </w:style>
  <w:style w:type="character" w:styleId="Rimandocommento1" w:customStyle="1">
    <w:name w:val="Rimando commento1"/>
    <w:rPr>
      <w:sz w:val="16"/>
    </w:rPr>
  </w:style>
  <w:style w:type="character" w:styleId="MappadocumentoCarattere" w:customStyle="1">
    <w:name w:val="Mappa documento Carattere"/>
    <w:rPr>
      <w:rFonts w:ascii="Tahoma" w:hAnsi="Tahoma" w:cs="Tahoma"/>
      <w:lang w:val="it-IT" w:bidi="ar-SA"/>
    </w:rPr>
  </w:style>
  <w:style w:type="character" w:styleId="TestocommentoCarattere" w:customStyle="1">
    <w:name w:val="Testo commento Carattere"/>
    <w:rPr>
      <w:sz w:val="24"/>
      <w:lang w:val="it-IT" w:bidi="ar-SA"/>
    </w:rPr>
  </w:style>
  <w:style w:type="character" w:styleId="Enfasicorsivo">
    <w:name w:val="Emphasis"/>
    <w:qFormat/>
    <w:rPr>
      <w:i/>
    </w:rPr>
  </w:style>
  <w:style w:type="character" w:styleId="Normale12Carattere" w:customStyle="1">
    <w:name w:val="Normale 12 Carattere"/>
    <w:rPr>
      <w:sz w:val="24"/>
      <w:lang w:val="it-IT" w:bidi="ar-SA"/>
    </w:rPr>
  </w:style>
  <w:style w:type="character" w:styleId="Collegamentoipertestuale">
    <w:name w:val="Hyperlink"/>
    <w:rPr>
      <w:color w:val="0000FF"/>
      <w:u w:val="single"/>
    </w:rPr>
  </w:style>
  <w:style w:type="character" w:styleId="CorpodeltestoCarattere1" w:customStyle="1">
    <w:name w:val="Corpo del testo Carattere1"/>
    <w:rPr>
      <w:i/>
      <w:iCs/>
      <w:lang w:val="it-IT" w:bidi="ar-SA"/>
    </w:rPr>
  </w:style>
  <w:style w:type="character" w:styleId="Collegamentovisitato">
    <w:name w:val="FollowedHyperlink"/>
    <w:rPr>
      <w:color w:val="800080"/>
      <w:u w:val="single"/>
    </w:rPr>
  </w:style>
  <w:style w:type="character" w:styleId="TestofumettoCarattere" w:customStyle="1">
    <w:name w:val="Testo fumetto Carattere"/>
    <w:rPr>
      <w:rFonts w:ascii="Tahoma" w:hAnsi="Tahoma" w:cs="Tahoma"/>
      <w:sz w:val="16"/>
      <w:szCs w:val="16"/>
      <w:lang w:val="it-IT" w:bidi="ar-SA"/>
    </w:rPr>
  </w:style>
  <w:style w:type="character" w:styleId="DocumentoCarattere" w:customStyle="1">
    <w:name w:val="Documento Carattere"/>
    <w:rPr>
      <w:sz w:val="24"/>
      <w:lang w:val="it-IT" w:bidi="ar-SA"/>
    </w:rPr>
  </w:style>
  <w:style w:type="character" w:styleId="ReqPUIDCarattere" w:customStyle="1">
    <w:name w:val="Req PUID Carattere"/>
    <w:rPr>
      <w:b/>
      <w:color w:val="0000FF"/>
      <w:sz w:val="22"/>
      <w:szCs w:val="22"/>
      <w:lang w:val="it-CH" w:bidi="ar-SA"/>
    </w:rPr>
  </w:style>
  <w:style w:type="character" w:styleId="CorpoTestoCarattere" w:customStyle="1">
    <w:name w:val="CorpoTesto Carattere"/>
    <w:rPr>
      <w:szCs w:val="22"/>
      <w:lang w:val="it-CH" w:bidi="ar-SA"/>
    </w:rPr>
  </w:style>
  <w:style w:type="character" w:styleId="SoggettocommentoCarattere" w:customStyle="1">
    <w:name w:val="Soggetto commento Carattere"/>
    <w:rPr>
      <w:b/>
      <w:bCs/>
      <w:sz w:val="24"/>
      <w:lang w:val="it-IT" w:bidi="ar-SA"/>
    </w:rPr>
  </w:style>
  <w:style w:type="character" w:styleId="StileTitolo5TimesNewRoman12ptNonGrassettoCarattere" w:customStyle="1">
    <w:name w:val="Stile Titolo 5 + Times New Roman 12 pt Non Grassetto Carattere"/>
    <w:basedOn w:val="CorpodeltestoCarattere1"/>
    <w:rPr>
      <w:i/>
      <w:iCs/>
      <w:lang w:val="it-IT" w:bidi="ar-SA"/>
    </w:rPr>
  </w:style>
  <w:style w:type="character" w:styleId="Caratterinotaapidipagina" w:customStyle="1">
    <w:name w:val="Caratteri nota a piè di pagina"/>
    <w:rPr>
      <w:vertAlign w:val="superscript"/>
    </w:rPr>
  </w:style>
  <w:style w:type="character" w:styleId="Caratterinotadichiusura" w:customStyle="1">
    <w:name w:val="Caratteri nota di chiusura"/>
    <w:rPr>
      <w:vertAlign w:val="superscript"/>
    </w:rPr>
  </w:style>
  <w:style w:type="character" w:styleId="StileCorpodeltestoGiustificato1Carattere" w:customStyle="1">
    <w:name w:val="Stile Corpo del testo + Giustificato1 Carattere"/>
    <w:rPr>
      <w:sz w:val="24"/>
      <w:lang w:val="it-IT" w:bidi="ar-SA"/>
    </w:rPr>
  </w:style>
  <w:style w:type="character" w:styleId="left" w:customStyle="1">
    <w:name w:val="left"/>
    <w:basedOn w:val="Carpredefinitoparagrafo1"/>
  </w:style>
  <w:style w:type="character" w:styleId="system1" w:customStyle="1">
    <w:name w:val="system1"/>
    <w:rPr>
      <w:b w:val="0"/>
      <w:bCs w:val="0"/>
      <w:i w:val="0"/>
      <w:iCs w:val="0"/>
      <w:color w:val="DA8103"/>
    </w:rPr>
  </w:style>
  <w:style w:type="character" w:styleId="ListParagraphChar" w:customStyle="1">
    <w:name w:val="List Paragraph Char"/>
    <w:rPr>
      <w:rFonts w:ascii="Calibri" w:hAnsi="Calibri" w:cs="Calibri"/>
      <w:sz w:val="22"/>
      <w:szCs w:val="22"/>
    </w:rPr>
  </w:style>
  <w:style w:type="character" w:styleId="1Titolo1CarattereCarattere" w:customStyle="1">
    <w:name w:val="1 Titolo 1 Carattere Carattere"/>
    <w:rPr>
      <w:rFonts w:ascii="Arial" w:hAnsi="Arial" w:cs="Arial"/>
      <w:b/>
      <w:color w:val="0000FF"/>
      <w:sz w:val="24"/>
      <w:szCs w:val="22"/>
      <w:lang w:val="it-CH"/>
    </w:rPr>
  </w:style>
  <w:style w:type="character" w:styleId="11Titolo2Carattere" w:customStyle="1">
    <w:name w:val="1.1 Titolo 2 Carattere"/>
    <w:rPr>
      <w:rFonts w:ascii="Arial" w:hAnsi="Arial" w:cs="Arial"/>
      <w:b/>
      <w:color w:val="0000FF"/>
      <w:sz w:val="24"/>
      <w:szCs w:val="22"/>
      <w:lang w:val="it-CH"/>
    </w:rPr>
  </w:style>
  <w:style w:type="character" w:styleId="1Titolo1Carattere" w:customStyle="1">
    <w:name w:val="1 Titolo 1 Carattere"/>
    <w:rPr>
      <w:rFonts w:ascii="Arial" w:hAnsi="Arial" w:cs="Arial"/>
      <w:b/>
      <w:caps/>
      <w:color w:val="0000FF"/>
      <w:sz w:val="28"/>
      <w:szCs w:val="22"/>
    </w:rPr>
  </w:style>
  <w:style w:type="character" w:styleId="BodyTextChar" w:customStyle="1">
    <w:name w:val="Body Text Char"/>
    <w:rPr>
      <w:rFonts w:cs="Times New Roman"/>
    </w:rPr>
  </w:style>
  <w:style w:type="character" w:styleId="Title1Carattere" w:customStyle="1">
    <w:name w:val="Title 1 Carattere"/>
    <w:rPr>
      <w:rFonts w:ascii="Arial" w:hAnsi="Arial" w:cs="Arial"/>
      <w:b/>
      <w:caps/>
      <w:color w:val="0000FF"/>
      <w:sz w:val="28"/>
      <w:lang w:val="it-CH" w:bidi="ar-SA"/>
    </w:rPr>
  </w:style>
  <w:style w:type="character" w:styleId="CarattereCarattere3" w:customStyle="1">
    <w:name w:val=" Carattere Carattere3"/>
    <w:rPr>
      <w:sz w:val="24"/>
      <w:lang w:val="it-IT" w:bidi="ar-SA"/>
    </w:rPr>
  </w:style>
  <w:style w:type="character" w:styleId="CarattereCarattere2" w:customStyle="1">
    <w:name w:val=" Carattere Carattere2"/>
    <w:rPr>
      <w:i/>
      <w:iCs/>
      <w:lang w:val="it-IT" w:bidi="ar-SA"/>
    </w:rPr>
  </w:style>
  <w:style w:type="character" w:styleId="Heading1Char" w:customStyle="1">
    <w:name w:val="Heading 1 Char"/>
    <w:rPr>
      <w:rFonts w:ascii="Arial" w:hAnsi="Arial" w:cs="Arial"/>
      <w:b/>
      <w:caps/>
      <w:color w:val="0000FF"/>
      <w:sz w:val="28"/>
      <w:lang w:val="it-CH" w:bidi="ar-SA"/>
    </w:rPr>
  </w:style>
  <w:style w:type="character" w:styleId="CommentTextChar" w:customStyle="1">
    <w:name w:val="Comment Text Char"/>
    <w:rPr>
      <w:sz w:val="24"/>
      <w:lang w:val="it-IT" w:bidi="ar-SA"/>
    </w:rPr>
  </w:style>
  <w:style w:type="character" w:styleId="CorpodeltestoCarattere" w:customStyle="1">
    <w:name w:val="Corpo del testo Carattere"/>
    <w:rPr>
      <w:i/>
      <w:iCs/>
      <w:lang w:val="it-IT" w:bidi="ar-SA"/>
    </w:rPr>
  </w:style>
  <w:style w:type="character" w:styleId="DidascaliaCarattere" w:customStyle="1">
    <w:name w:val="Didascalia Carattere"/>
    <w:rPr>
      <w:b/>
      <w:bCs/>
    </w:rPr>
  </w:style>
  <w:style w:type="character" w:styleId="longtext1" w:customStyle="1">
    <w:name w:val="long_text1"/>
    <w:rPr>
      <w:sz w:val="18"/>
      <w:szCs w:val="18"/>
    </w:rPr>
  </w:style>
  <w:style w:type="character" w:styleId="Titolo2Carattere" w:customStyle="1">
    <w:name w:val="Titolo 2 Carattere"/>
    <w:rPr>
      <w:rFonts w:ascii="Arial" w:hAnsi="Arial" w:cs="Arial"/>
      <w:b/>
      <w:smallCaps/>
      <w:color w:val="0000FF"/>
      <w:sz w:val="28"/>
      <w:lang w:val="it-CH"/>
    </w:rPr>
  </w:style>
  <w:style w:type="character" w:styleId="CarattereCarattere20" w:customStyle="1">
    <w:name w:val="Carattere Carattere2"/>
    <w:rPr>
      <w:i/>
      <w:iCs/>
      <w:lang w:val="it-IT" w:bidi="ar-SA"/>
    </w:rPr>
  </w:style>
  <w:style w:type="character" w:styleId="CarattereCarattere30" w:customStyle="1">
    <w:name w:val="Carattere Carattere3"/>
    <w:rPr>
      <w:sz w:val="24"/>
      <w:lang w:val="it-IT" w:bidi="ar-SA"/>
    </w:rPr>
  </w:style>
  <w:style w:type="character" w:styleId="Caratteridinumerazione" w:customStyle="1">
    <w:name w:val="Caratteri di numerazione"/>
  </w:style>
  <w:style w:type="paragraph" w:styleId="Titolo10" w:customStyle="1">
    <w:name w:val="Titolo1"/>
    <w:basedOn w:val="Normale"/>
    <w:next w:val="Corpotesto"/>
    <w:pPr>
      <w:jc w:val="center"/>
    </w:pPr>
    <w:rPr>
      <w:b/>
    </w:rPr>
  </w:style>
  <w:style w:type="paragraph" w:styleId="Corpotesto">
    <w:name w:val="Body Text"/>
    <w:basedOn w:val="Normale"/>
    <w:rPr>
      <w:i/>
      <w:iCs/>
    </w:rPr>
  </w:style>
  <w:style w:type="paragraph" w:styleId="Elenco">
    <w:name w:val="List"/>
    <w:basedOn w:val="Normale"/>
    <w:pPr>
      <w:ind w:left="283" w:hanging="283"/>
      <w:jc w:val="both"/>
    </w:pPr>
    <w:rPr>
      <w:sz w:val="22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pPr>
      <w:suppressLineNumbers/>
    </w:pPr>
    <w:rPr>
      <w:rFonts w:cs="Arial"/>
    </w:rPr>
  </w:style>
  <w:style w:type="paragraph" w:styleId="Intestazioneepidipagina" w:customStyle="1">
    <w:name w:val="Intestazione e piè di pagina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071"/>
      </w:tabs>
    </w:pPr>
    <w:rPr>
      <w:rFonts w:ascii="Arial" w:hAnsi="Arial" w:cs="Arial"/>
    </w:rPr>
  </w:style>
  <w:style w:type="paragraph" w:styleId="Sommario1">
    <w:name w:val="toc 1"/>
    <w:basedOn w:val="Normale"/>
    <w:next w:val="Normale"/>
    <w:pPr>
      <w:tabs>
        <w:tab w:val="left" w:pos="400"/>
        <w:tab w:val="right" w:leader="dot" w:pos="9629"/>
      </w:tabs>
      <w:spacing w:before="120" w:after="120"/>
    </w:pPr>
    <w:rPr>
      <w:b/>
      <w:bCs/>
      <w:caps/>
      <w:szCs w:val="24"/>
      <w:lang w:val="it-IT" w:eastAsia="ja-JP"/>
    </w:rPr>
  </w:style>
  <w:style w:type="paragraph" w:styleId="Sommario2">
    <w:name w:val="toc 2"/>
    <w:basedOn w:val="Sommario1"/>
    <w:next w:val="Normale"/>
    <w:pPr>
      <w:tabs>
        <w:tab w:val="left" w:pos="800"/>
      </w:tabs>
      <w:spacing w:before="0" w:after="0"/>
      <w:ind w:left="200"/>
    </w:pPr>
    <w:rPr>
      <w:b w:val="0"/>
      <w:bCs w:val="0"/>
      <w:caps w:val="0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Sommario3">
    <w:name w:val="toc 3"/>
    <w:basedOn w:val="Normale"/>
    <w:next w:val="Normale"/>
    <w:pPr>
      <w:tabs>
        <w:tab w:val="left" w:pos="1200"/>
        <w:tab w:val="right" w:leader="dot" w:pos="9629"/>
      </w:tabs>
      <w:ind w:left="400"/>
    </w:pPr>
    <w:rPr>
      <w:iCs/>
      <w:szCs w:val="22"/>
      <w:lang w:val="it-IT" w:eastAsia="ja-JP"/>
    </w:rPr>
  </w:style>
  <w:style w:type="paragraph" w:styleId="Sommario4">
    <w:name w:val="toc 4"/>
    <w:basedOn w:val="Normale"/>
    <w:next w:val="Normale"/>
    <w:pPr>
      <w:ind w:left="600"/>
    </w:pPr>
    <w:rPr>
      <w:szCs w:val="21"/>
    </w:rPr>
  </w:style>
  <w:style w:type="paragraph" w:styleId="Sommario5">
    <w:name w:val="toc 5"/>
    <w:basedOn w:val="Normale"/>
    <w:next w:val="Normale"/>
    <w:pPr>
      <w:ind w:left="800"/>
    </w:pPr>
    <w:rPr>
      <w:szCs w:val="21"/>
    </w:rPr>
  </w:style>
  <w:style w:type="paragraph" w:styleId="Sommario6">
    <w:name w:val="toc 6"/>
    <w:basedOn w:val="Normale"/>
    <w:next w:val="Normale"/>
    <w:pPr>
      <w:ind w:left="1000"/>
    </w:pPr>
    <w:rPr>
      <w:szCs w:val="21"/>
    </w:rPr>
  </w:style>
  <w:style w:type="paragraph" w:styleId="Sommario7">
    <w:name w:val="toc 7"/>
    <w:basedOn w:val="Normale"/>
    <w:next w:val="Normale"/>
    <w:pPr>
      <w:ind w:left="1200"/>
    </w:pPr>
    <w:rPr>
      <w:szCs w:val="21"/>
    </w:rPr>
  </w:style>
  <w:style w:type="paragraph" w:styleId="Sommario8">
    <w:name w:val="toc 8"/>
    <w:basedOn w:val="Normale"/>
    <w:next w:val="Normale"/>
    <w:pPr>
      <w:ind w:left="1400"/>
    </w:pPr>
    <w:rPr>
      <w:szCs w:val="21"/>
    </w:rPr>
  </w:style>
  <w:style w:type="paragraph" w:styleId="Sommario9">
    <w:name w:val="toc 9"/>
    <w:basedOn w:val="Normale"/>
    <w:next w:val="Normale"/>
    <w:pPr>
      <w:ind w:left="1600"/>
    </w:pPr>
    <w:rPr>
      <w:szCs w:val="21"/>
    </w:rPr>
  </w:style>
  <w:style w:type="paragraph" w:styleId="Indice1">
    <w:name w:val="index 1"/>
    <w:basedOn w:val="Normale"/>
    <w:next w:val="Normale"/>
    <w:pPr>
      <w:tabs>
        <w:tab w:val="right" w:pos="9590"/>
      </w:tabs>
      <w:ind w:left="200" w:hanging="200"/>
    </w:pPr>
    <w:rPr>
      <w:sz w:val="18"/>
    </w:rPr>
  </w:style>
  <w:style w:type="paragraph" w:styleId="Indice2">
    <w:name w:val="index 2"/>
    <w:basedOn w:val="Normale"/>
    <w:next w:val="Normale"/>
    <w:pPr>
      <w:tabs>
        <w:tab w:val="right" w:pos="9590"/>
      </w:tabs>
      <w:ind w:left="400" w:hanging="200"/>
    </w:pPr>
    <w:rPr>
      <w:sz w:val="18"/>
    </w:rPr>
  </w:style>
  <w:style w:type="paragraph" w:styleId="Indice3">
    <w:name w:val="index 3"/>
    <w:basedOn w:val="Normale"/>
    <w:next w:val="Normale"/>
    <w:pPr>
      <w:tabs>
        <w:tab w:val="right" w:pos="9590"/>
      </w:tabs>
      <w:ind w:left="600" w:hanging="200"/>
    </w:pPr>
    <w:rPr>
      <w:sz w:val="18"/>
    </w:rPr>
  </w:style>
  <w:style w:type="paragraph" w:styleId="WW-Indice4" w:customStyle="1">
    <w:name w:val="WW-Indice 4"/>
    <w:basedOn w:val="Normale"/>
    <w:next w:val="Normale"/>
    <w:pPr>
      <w:tabs>
        <w:tab w:val="right" w:pos="9590"/>
      </w:tabs>
      <w:ind w:left="800" w:hanging="200"/>
    </w:pPr>
    <w:rPr>
      <w:sz w:val="18"/>
    </w:rPr>
  </w:style>
  <w:style w:type="paragraph" w:styleId="WW-Indice5" w:customStyle="1">
    <w:name w:val="WW-Indice 5"/>
    <w:basedOn w:val="Normale"/>
    <w:next w:val="Normale"/>
    <w:pPr>
      <w:tabs>
        <w:tab w:val="right" w:pos="9590"/>
      </w:tabs>
      <w:ind w:left="1000" w:hanging="200"/>
    </w:pPr>
    <w:rPr>
      <w:sz w:val="18"/>
    </w:rPr>
  </w:style>
  <w:style w:type="paragraph" w:styleId="WW-Indice6" w:customStyle="1">
    <w:name w:val="WW-Indice 6"/>
    <w:basedOn w:val="Normale"/>
    <w:next w:val="Normale"/>
    <w:pPr>
      <w:tabs>
        <w:tab w:val="right" w:pos="9590"/>
      </w:tabs>
      <w:ind w:left="1200" w:hanging="200"/>
    </w:pPr>
    <w:rPr>
      <w:sz w:val="18"/>
    </w:rPr>
  </w:style>
  <w:style w:type="paragraph" w:styleId="WW-Indice7" w:customStyle="1">
    <w:name w:val="WW-Indice 7"/>
    <w:basedOn w:val="Normale"/>
    <w:next w:val="Normale"/>
    <w:pPr>
      <w:tabs>
        <w:tab w:val="right" w:pos="9590"/>
      </w:tabs>
      <w:ind w:left="1400" w:hanging="200"/>
    </w:pPr>
    <w:rPr>
      <w:sz w:val="18"/>
    </w:rPr>
  </w:style>
  <w:style w:type="paragraph" w:styleId="WW-Indice8" w:customStyle="1">
    <w:name w:val="WW-Indice 8"/>
    <w:basedOn w:val="Normale"/>
    <w:next w:val="Normale"/>
    <w:pPr>
      <w:tabs>
        <w:tab w:val="right" w:pos="9590"/>
      </w:tabs>
      <w:ind w:left="1600" w:hanging="200"/>
    </w:pPr>
    <w:rPr>
      <w:sz w:val="18"/>
    </w:rPr>
  </w:style>
  <w:style w:type="paragraph" w:styleId="WW-Indice9" w:customStyle="1">
    <w:name w:val="WW-Indice 9"/>
    <w:basedOn w:val="Normale"/>
    <w:next w:val="Normale"/>
    <w:pPr>
      <w:tabs>
        <w:tab w:val="right" w:pos="9590"/>
      </w:tabs>
      <w:ind w:left="1800" w:hanging="200"/>
    </w:pPr>
    <w:rPr>
      <w:sz w:val="18"/>
    </w:rPr>
  </w:style>
  <w:style w:type="paragraph" w:styleId="Titoloindice">
    <w:name w:val="index heading"/>
    <w:basedOn w:val="Normale"/>
    <w:next w:val="Indice1"/>
    <w:pPr>
      <w:spacing w:before="240" w:after="120"/>
      <w:jc w:val="center"/>
    </w:pPr>
    <w:rPr>
      <w:b/>
      <w:sz w:val="26"/>
    </w:rPr>
  </w:style>
  <w:style w:type="paragraph" w:styleId="Rientrocorpodeltesto">
    <w:name w:val="Body Text Indent"/>
    <w:basedOn w:val="Normale"/>
    <w:pPr>
      <w:tabs>
        <w:tab w:val="left" w:pos="-1560"/>
        <w:tab w:val="left" w:pos="-1418"/>
        <w:tab w:val="left" w:pos="199"/>
      </w:tabs>
      <w:ind w:left="340"/>
    </w:pPr>
    <w:rPr>
      <w:sz w:val="24"/>
    </w:rPr>
  </w:style>
  <w:style w:type="paragraph" w:styleId="Rientrocorpodeltesto21" w:customStyle="1">
    <w:name w:val="Rientro corpo del testo 21"/>
    <w:basedOn w:val="Normale"/>
    <w:pPr>
      <w:tabs>
        <w:tab w:val="left" w:pos="-1560"/>
        <w:tab w:val="left" w:pos="-1418"/>
      </w:tabs>
      <w:ind w:left="57"/>
    </w:pPr>
    <w:rPr>
      <w:sz w:val="24"/>
    </w:rPr>
  </w:style>
  <w:style w:type="paragraph" w:styleId="Testonormale1" w:customStyle="1">
    <w:name w:val="Testo normale1"/>
    <w:basedOn w:val="Normale"/>
    <w:rPr>
      <w:rFonts w:ascii="Courier New" w:hAnsi="Courier New" w:cs="Courier New"/>
    </w:rPr>
  </w:style>
  <w:style w:type="paragraph" w:styleId="Modifica" w:customStyle="1">
    <w:name w:val="Modifica"/>
    <w:basedOn w:val="Normale"/>
    <w:rPr>
      <w:rFonts w:ascii="Arial" w:hAnsi="Arial" w:cs="Arial"/>
    </w:rPr>
  </w:style>
  <w:style w:type="paragraph" w:styleId="Rientrocorpodeltesto31" w:customStyle="1">
    <w:name w:val="Rientro corpo del testo 31"/>
    <w:basedOn w:val="Normale"/>
    <w:pPr>
      <w:ind w:left="670" w:hanging="330"/>
    </w:pPr>
    <w:rPr>
      <w:lang w:val="en-US"/>
    </w:rPr>
  </w:style>
  <w:style w:type="paragraph" w:styleId="Mappadocumento1" w:customStyle="1">
    <w:name w:val="Mappa documento1"/>
    <w:basedOn w:val="Normale"/>
    <w:pPr>
      <w:shd w:val="clear" w:color="auto" w:fill="000080"/>
    </w:pPr>
    <w:rPr>
      <w:rFonts w:ascii="Tahoma" w:hAnsi="Tahoma" w:cs="Tahoma"/>
    </w:rPr>
  </w:style>
  <w:style w:type="paragraph" w:styleId="Testocommento1" w:customStyle="1">
    <w:name w:val="Testo commento1"/>
    <w:basedOn w:val="Normale"/>
    <w:rPr>
      <w:sz w:val="24"/>
    </w:rPr>
  </w:style>
  <w:style w:type="paragraph" w:styleId="Normale12" w:customStyle="1">
    <w:name w:val="Normale 12"/>
    <w:basedOn w:val="Normale"/>
    <w:pPr>
      <w:jc w:val="both"/>
    </w:pPr>
    <w:rPr>
      <w:sz w:val="24"/>
    </w:rPr>
  </w:style>
  <w:style w:type="paragraph" w:styleId="Riferimenti" w:customStyle="1">
    <w:name w:val="Riferimenti"/>
    <w:basedOn w:val="Normale"/>
    <w:pPr>
      <w:spacing w:line="360" w:lineRule="atLeast"/>
      <w:ind w:left="2778" w:hanging="2381"/>
      <w:jc w:val="both"/>
    </w:pPr>
    <w:rPr>
      <w:sz w:val="24"/>
    </w:rPr>
  </w:style>
  <w:style w:type="paragraph" w:styleId="Glossario" w:customStyle="1">
    <w:name w:val="Glossario"/>
    <w:basedOn w:val="Normale"/>
    <w:pPr>
      <w:spacing w:line="240" w:lineRule="exact"/>
      <w:jc w:val="both"/>
    </w:pPr>
    <w:rPr>
      <w:sz w:val="22"/>
    </w:rPr>
  </w:style>
  <w:style w:type="paragraph" w:styleId="Tipodocinprimapag" w:customStyle="1">
    <w:name w:val="Tipo doc in prima pag"/>
    <w:basedOn w:val="Normale"/>
    <w:pPr>
      <w:jc w:val="center"/>
    </w:pPr>
    <w:rPr>
      <w:b/>
      <w:sz w:val="28"/>
    </w:rPr>
  </w:style>
  <w:style w:type="paragraph" w:styleId="classificainprimapag" w:customStyle="1">
    <w:name w:val="classifica in prima pag"/>
    <w:basedOn w:val="Pidipagina"/>
    <w:pPr>
      <w:tabs>
        <w:tab w:val="clear" w:pos="9071"/>
      </w:tabs>
      <w:spacing w:before="60" w:after="60"/>
      <w:jc w:val="center"/>
    </w:pPr>
    <w:rPr>
      <w:rFonts w:ascii="Times New Roman" w:hAnsi="Times New Roman" w:cs="Times New Roman"/>
      <w:b/>
      <w:sz w:val="28"/>
    </w:rPr>
  </w:style>
  <w:style w:type="paragraph" w:styleId="CAPOVERSO" w:customStyle="1">
    <w:name w:val="CAPOVERSO"/>
    <w:basedOn w:val="Normale"/>
    <w:pPr>
      <w:keepLines/>
      <w:spacing w:after="120"/>
      <w:ind w:firstLine="284"/>
      <w:jc w:val="both"/>
    </w:pPr>
    <w:rPr>
      <w:rFonts w:ascii="Arial" w:hAnsi="Arial" w:cs="Arial"/>
      <w:sz w:val="22"/>
    </w:rPr>
  </w:style>
  <w:style w:type="paragraph" w:styleId="Dateinprimapag" w:customStyle="1">
    <w:name w:val="Date in prima pag"/>
    <w:basedOn w:val="Normale"/>
    <w:pPr>
      <w:spacing w:line="360" w:lineRule="auto"/>
    </w:pPr>
    <w:rPr>
      <w:sz w:val="22"/>
    </w:rPr>
  </w:style>
  <w:style w:type="paragraph" w:styleId="Firme" w:customStyle="1">
    <w:name w:val="Firme"/>
    <w:basedOn w:val="Normale"/>
    <w:pPr>
      <w:spacing w:after="60"/>
    </w:pPr>
    <w:rPr>
      <w:b/>
      <w:sz w:val="24"/>
    </w:rPr>
  </w:style>
  <w:style w:type="paragraph" w:styleId="Titolosommario">
    <w:name w:val="TOC Heading"/>
    <w:basedOn w:val="Normale"/>
    <w:qFormat/>
    <w:pPr>
      <w:jc w:val="center"/>
    </w:pPr>
    <w:rPr>
      <w:b/>
      <w:sz w:val="28"/>
    </w:rPr>
  </w:style>
  <w:style w:type="paragraph" w:styleId="TitoliRevisioni" w:customStyle="1">
    <w:name w:val="Titoli Revisioni"/>
    <w:basedOn w:val="Normale"/>
    <w:pPr>
      <w:spacing w:before="240" w:after="240"/>
      <w:jc w:val="center"/>
    </w:pPr>
    <w:rPr>
      <w:b/>
      <w:sz w:val="22"/>
    </w:rPr>
  </w:style>
  <w:style w:type="paragraph" w:styleId="Testorevisioni" w:customStyle="1">
    <w:name w:val="Testo revisioni"/>
    <w:basedOn w:val="Normale"/>
  </w:style>
  <w:style w:type="paragraph" w:styleId="NotaRevisioni" w:customStyle="1">
    <w:name w:val="Nota Revisioni"/>
    <w:basedOn w:val="Normale"/>
    <w:pPr>
      <w:jc w:val="both"/>
    </w:pPr>
    <w:rPr>
      <w:sz w:val="24"/>
    </w:rPr>
  </w:style>
  <w:style w:type="paragraph" w:styleId="Testoautorizzazioni" w:customStyle="1">
    <w:name w:val="Testo autorizzazioni"/>
    <w:basedOn w:val="Normale"/>
    <w:pPr>
      <w:spacing w:before="60" w:after="60"/>
      <w:jc w:val="center"/>
    </w:pPr>
  </w:style>
  <w:style w:type="paragraph" w:styleId="Copyrightesteso" w:customStyle="1">
    <w:name w:val="Copyright esteso"/>
    <w:basedOn w:val="Normale"/>
    <w:pPr>
      <w:jc w:val="both"/>
    </w:pPr>
    <w:rPr>
      <w:sz w:val="24"/>
    </w:rPr>
  </w:style>
  <w:style w:type="paragraph" w:styleId="VMS" w:customStyle="1">
    <w:name w:val="VMS"/>
    <w:basedOn w:val="Normale"/>
    <w:pPr>
      <w:spacing w:line="360" w:lineRule="auto"/>
      <w:jc w:val="both"/>
    </w:pPr>
    <w:rPr>
      <w:rFonts w:ascii="Courier New" w:hAnsi="Courier New" w:cs="Courier New"/>
    </w:rPr>
  </w:style>
  <w:style w:type="paragraph" w:styleId="classificapagsuccessive" w:customStyle="1">
    <w:name w:val="classifica pag successive"/>
    <w:basedOn w:val="classificainprimapag"/>
    <w:pPr>
      <w:spacing w:before="0" w:after="0"/>
    </w:pPr>
    <w:rPr>
      <w:sz w:val="24"/>
    </w:rPr>
  </w:style>
  <w:style w:type="paragraph" w:styleId="Intestazionepagsuccessive" w:customStyle="1">
    <w:name w:val="Intestazione pag successive"/>
    <w:basedOn w:val="Normale"/>
    <w:rPr>
      <w:sz w:val="22"/>
    </w:rPr>
  </w:style>
  <w:style w:type="paragraph" w:styleId="Commento" w:customStyle="1">
    <w:name w:val="Commento"/>
    <w:basedOn w:val="Normale"/>
    <w:pPr>
      <w:jc w:val="both"/>
    </w:pPr>
    <w:rPr>
      <w:rFonts w:ascii="Arial" w:hAnsi="Arial" w:cs="Arial"/>
      <w:i/>
    </w:rPr>
  </w:style>
  <w:style w:type="paragraph" w:styleId="Rientronormale1" w:customStyle="1">
    <w:name w:val="Rientro normale1"/>
    <w:basedOn w:val="Normale"/>
    <w:pPr>
      <w:ind w:left="708"/>
    </w:pPr>
    <w:rPr>
      <w:sz w:val="24"/>
    </w:rPr>
  </w:style>
  <w:style w:type="paragraph" w:styleId="Guida" w:customStyle="1">
    <w:name w:val="Guida"/>
    <w:basedOn w:val="Normale"/>
    <w:pPr>
      <w:jc w:val="both"/>
    </w:pPr>
    <w:rPr>
      <w:i/>
      <w:sz w:val="24"/>
      <w:lang w:val="en-GB"/>
    </w:rPr>
  </w:style>
  <w:style w:type="paragraph" w:styleId="elenco0" w:customStyle="1">
    <w:name w:val="elenco"/>
    <w:basedOn w:val="Normale"/>
    <w:pPr>
      <w:tabs>
        <w:tab w:val="left" w:pos="1701"/>
        <w:tab w:val="left" w:pos="1985"/>
        <w:tab w:val="left" w:pos="2268"/>
        <w:tab w:val="left" w:pos="2410"/>
        <w:tab w:val="left" w:pos="3261"/>
        <w:tab w:val="left" w:pos="5670"/>
      </w:tabs>
    </w:pPr>
    <w:rPr>
      <w:rFonts w:ascii="Times" w:hAnsi="Times" w:cs="Times"/>
      <w:b/>
      <w:lang w:val="en-US"/>
    </w:rPr>
  </w:style>
  <w:style w:type="paragraph" w:styleId="Titolodocinprimapag" w:customStyle="1">
    <w:name w:val="Titolo doc in prima pag"/>
    <w:basedOn w:val="Normale"/>
    <w:pPr>
      <w:spacing w:line="360" w:lineRule="auto"/>
      <w:ind w:right="-70"/>
    </w:pPr>
    <w:rPr>
      <w:b/>
      <w:sz w:val="24"/>
    </w:rPr>
  </w:style>
  <w:style w:type="paragraph" w:styleId="ISELONG" w:customStyle="1">
    <w:name w:val="ISELONG"/>
    <w:basedOn w:val="Titolo2"/>
    <w:pPr>
      <w:keepLines w:val="0"/>
      <w:numPr>
        <w:ilvl w:val="0"/>
        <w:numId w:val="0"/>
      </w:numPr>
      <w:spacing w:before="0" w:after="0"/>
    </w:pPr>
    <w:rPr>
      <w:rFonts w:ascii="Arial Narrow" w:hAnsi="Arial Narrow"/>
      <w:bCs/>
      <w:i/>
      <w:iCs/>
      <w:color w:val="808080"/>
      <w:sz w:val="14"/>
      <w:szCs w:val="24"/>
    </w:rPr>
  </w:style>
  <w:style w:type="paragraph" w:styleId="ISE" w:customStyle="1">
    <w:name w:val="ISE"/>
    <w:basedOn w:val="Titolo3"/>
    <w:pPr>
      <w:keepLines w:val="0"/>
      <w:numPr>
        <w:ilvl w:val="0"/>
        <w:numId w:val="0"/>
      </w:numPr>
      <w:spacing w:before="0" w:after="0"/>
    </w:pPr>
    <w:rPr>
      <w:rFonts w:ascii="Arial Black" w:hAnsi="Arial Black" w:cs="Arial Black"/>
      <w:bCs/>
      <w:i/>
      <w:iCs/>
      <w:color w:val="808080"/>
      <w:szCs w:val="24"/>
      <w:lang w:val="en-GB"/>
    </w:rPr>
  </w:style>
  <w:style w:type="paragraph" w:styleId="lista1" w:customStyle="1">
    <w:name w:val="lista 1"/>
    <w:basedOn w:val="Normale"/>
    <w:pPr>
      <w:tabs>
        <w:tab w:val="left" w:pos="644"/>
      </w:tabs>
      <w:spacing w:before="60" w:after="60"/>
      <w:ind w:left="624" w:hanging="340"/>
      <w:jc w:val="both"/>
    </w:pPr>
    <w:rPr>
      <w:rFonts w:ascii="Arial" w:hAnsi="Arial" w:cs="Arial"/>
      <w:sz w:val="22"/>
      <w:lang w:val="it-IT" w:eastAsia="ja-JP"/>
    </w:rPr>
  </w:style>
  <w:style w:type="paragraph" w:styleId="lista2" w:customStyle="1">
    <w:name w:val="lista 2"/>
    <w:basedOn w:val="lista1"/>
    <w:pPr>
      <w:tabs>
        <w:tab w:val="clear" w:pos="644"/>
        <w:tab w:val="left" w:pos="360"/>
      </w:tabs>
      <w:ind w:left="360" w:hanging="360"/>
    </w:pPr>
  </w:style>
  <w:style w:type="paragraph" w:styleId="lista3" w:customStyle="1">
    <w:name w:val="lista 3"/>
    <w:basedOn w:val="lista2"/>
  </w:style>
  <w:style w:type="paragraph" w:styleId="lista4" w:customStyle="1">
    <w:name w:val="lista 4"/>
    <w:basedOn w:val="lista3"/>
    <w:pPr>
      <w:tabs>
        <w:tab w:val="clear" w:pos="360"/>
        <w:tab w:val="left" w:pos="432"/>
      </w:tabs>
      <w:spacing w:before="20" w:after="40"/>
      <w:ind w:left="432" w:hanging="432"/>
    </w:pPr>
  </w:style>
  <w:style w:type="paragraph" w:styleId="lista5" w:customStyle="1">
    <w:name w:val="lista 5"/>
    <w:basedOn w:val="lista4"/>
    <w:pPr>
      <w:tabs>
        <w:tab w:val="clear" w:pos="432"/>
        <w:tab w:val="left" w:pos="2061"/>
      </w:tabs>
      <w:spacing w:before="60" w:after="60"/>
      <w:ind w:left="2041" w:hanging="340"/>
    </w:p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Paragrafo1" w:customStyle="1">
    <w:name w:val="Paragrafo 1"/>
    <w:pPr>
      <w:suppressAutoHyphens/>
      <w:spacing w:line="360" w:lineRule="exact"/>
      <w:ind w:left="397" w:firstLine="340"/>
      <w:jc w:val="both"/>
    </w:pPr>
    <w:rPr>
      <w:sz w:val="24"/>
      <w:lang w:eastAsia="zh-CN"/>
    </w:rPr>
  </w:style>
  <w:style w:type="paragraph" w:styleId="WW-Didascalia" w:customStyle="1">
    <w:name w:val="WW-Didascalia"/>
    <w:basedOn w:val="Normale"/>
    <w:next w:val="Normale"/>
    <w:pPr>
      <w:jc w:val="both"/>
    </w:pPr>
    <w:rPr>
      <w:b/>
      <w:bCs/>
      <w:lang w:val="x-none"/>
    </w:rPr>
  </w:style>
  <w:style w:type="paragraph" w:styleId="Documento" w:customStyle="1">
    <w:name w:val="Documento"/>
    <w:basedOn w:val="Normale"/>
    <w:pPr>
      <w:spacing w:line="360" w:lineRule="auto"/>
      <w:jc w:val="both"/>
    </w:pPr>
    <w:rPr>
      <w:sz w:val="24"/>
    </w:rPr>
  </w:style>
  <w:style w:type="paragraph" w:styleId="StileDidascaliaCentrato" w:customStyle="1">
    <w:name w:val="Stile Didascalia + Centrato"/>
    <w:basedOn w:val="WW-Didascalia"/>
    <w:pPr>
      <w:spacing w:line="360" w:lineRule="auto"/>
      <w:jc w:val="center"/>
    </w:pPr>
  </w:style>
  <w:style w:type="paragraph" w:styleId="ReqPUID" w:customStyle="1">
    <w:name w:val="Req PUID"/>
    <w:basedOn w:val="Normale"/>
    <w:pPr>
      <w:keepNext/>
      <w:spacing w:before="120"/>
      <w:jc w:val="both"/>
    </w:pPr>
    <w:rPr>
      <w:b/>
      <w:color w:val="0000FF"/>
      <w:sz w:val="22"/>
      <w:szCs w:val="22"/>
      <w:lang w:val="it-CH"/>
    </w:rPr>
  </w:style>
  <w:style w:type="paragraph" w:styleId="ReqTitle" w:customStyle="1">
    <w:name w:val="Req Title"/>
    <w:basedOn w:val="Normale"/>
    <w:pPr>
      <w:keepNext/>
      <w:jc w:val="both"/>
    </w:pPr>
    <w:rPr>
      <w:smallCaps/>
      <w:color w:val="0000FF"/>
      <w:sz w:val="22"/>
      <w:u w:val="single"/>
      <w:lang w:val="it-CH"/>
    </w:rPr>
  </w:style>
  <w:style w:type="paragraph" w:styleId="CorpoTesto0" w:customStyle="1">
    <w:name w:val="CorpoTesto"/>
    <w:basedOn w:val="Normale"/>
    <w:pPr>
      <w:ind w:left="567"/>
      <w:jc w:val="both"/>
    </w:pPr>
    <w:rPr>
      <w:szCs w:val="22"/>
      <w:lang w:val="it-CH"/>
    </w:rPr>
  </w:style>
  <w:style w:type="paragraph" w:styleId="Soggettocommento">
    <w:name w:val="annotation subject"/>
    <w:basedOn w:val="Testocommento1"/>
    <w:next w:val="Testocommento1"/>
    <w:rPr>
      <w:b/>
      <w:bCs/>
    </w:rPr>
  </w:style>
  <w:style w:type="paragraph" w:styleId="Indicedellefigure1" w:customStyle="1">
    <w:name w:val="Indice delle figure1"/>
    <w:basedOn w:val="Normale"/>
    <w:next w:val="Normale"/>
  </w:style>
  <w:style w:type="paragraph" w:styleId="Corpodeltesto21" w:customStyle="1">
    <w:name w:val="Corpo del testo 21"/>
    <w:basedOn w:val="Normale"/>
    <w:pPr>
      <w:spacing w:after="120" w:line="480" w:lineRule="auto"/>
      <w:jc w:val="both"/>
    </w:pPr>
    <w:rPr>
      <w:sz w:val="22"/>
    </w:rPr>
  </w:style>
  <w:style w:type="paragraph" w:styleId="Corpodeltesto31" w:customStyle="1">
    <w:name w:val="Corpo del testo 31"/>
    <w:basedOn w:val="Normale"/>
    <w:pPr>
      <w:spacing w:after="120"/>
      <w:jc w:val="both"/>
    </w:pPr>
    <w:rPr>
      <w:sz w:val="16"/>
      <w:szCs w:val="16"/>
    </w:rPr>
  </w:style>
  <w:style w:type="paragraph" w:styleId="Data1" w:customStyle="1">
    <w:name w:val="Data1"/>
    <w:basedOn w:val="Normale"/>
    <w:next w:val="Normale"/>
    <w:pPr>
      <w:jc w:val="both"/>
    </w:pPr>
    <w:rPr>
      <w:sz w:val="22"/>
    </w:rPr>
  </w:style>
  <w:style w:type="paragraph" w:styleId="Puntoelenco2">
    <w:name w:val="List Bullet 2"/>
    <w:basedOn w:val="Normale"/>
    <w:pPr>
      <w:ind w:left="566" w:hanging="283"/>
      <w:jc w:val="both"/>
    </w:pPr>
    <w:rPr>
      <w:sz w:val="22"/>
    </w:rPr>
  </w:style>
  <w:style w:type="paragraph" w:styleId="Puntoelenco3">
    <w:name w:val="List Bullet 3"/>
    <w:basedOn w:val="Normale"/>
    <w:pPr>
      <w:ind w:left="849" w:hanging="283"/>
      <w:jc w:val="both"/>
    </w:pPr>
    <w:rPr>
      <w:sz w:val="22"/>
    </w:rPr>
  </w:style>
  <w:style w:type="paragraph" w:styleId="Puntoelenco4">
    <w:name w:val="List Bullet 4"/>
    <w:basedOn w:val="Normale"/>
    <w:pPr>
      <w:ind w:left="1132" w:hanging="283"/>
      <w:jc w:val="both"/>
    </w:pPr>
    <w:rPr>
      <w:sz w:val="22"/>
    </w:rPr>
  </w:style>
  <w:style w:type="paragraph" w:styleId="Puntoelenco5">
    <w:name w:val="List Bullet 5"/>
    <w:basedOn w:val="Normale"/>
    <w:pPr>
      <w:ind w:left="1415" w:hanging="283"/>
      <w:jc w:val="both"/>
    </w:pPr>
    <w:rPr>
      <w:sz w:val="22"/>
    </w:rPr>
  </w:style>
  <w:style w:type="paragraph" w:styleId="Elencocontinua1" w:customStyle="1">
    <w:name w:val="Elenco continua1"/>
    <w:basedOn w:val="Normale"/>
    <w:pPr>
      <w:spacing w:after="120"/>
      <w:ind w:left="283"/>
      <w:jc w:val="both"/>
    </w:pPr>
    <w:rPr>
      <w:sz w:val="22"/>
    </w:rPr>
  </w:style>
  <w:style w:type="paragraph" w:styleId="Elencocontinua21" w:customStyle="1">
    <w:name w:val="Elenco continua 21"/>
    <w:basedOn w:val="Normale"/>
    <w:pPr>
      <w:spacing w:after="120"/>
      <w:ind w:left="566"/>
      <w:jc w:val="both"/>
    </w:pPr>
    <w:rPr>
      <w:sz w:val="22"/>
    </w:rPr>
  </w:style>
  <w:style w:type="paragraph" w:styleId="Elencocontinua31" w:customStyle="1">
    <w:name w:val="Elenco continua 31"/>
    <w:basedOn w:val="Normale"/>
    <w:pPr>
      <w:spacing w:after="120"/>
      <w:ind w:left="849"/>
      <w:jc w:val="both"/>
    </w:pPr>
    <w:rPr>
      <w:sz w:val="22"/>
    </w:rPr>
  </w:style>
  <w:style w:type="paragraph" w:styleId="Elencocontinua41" w:customStyle="1">
    <w:name w:val="Elenco continua 41"/>
    <w:basedOn w:val="Normale"/>
    <w:pPr>
      <w:spacing w:after="120"/>
      <w:ind w:left="1132"/>
      <w:jc w:val="both"/>
    </w:pPr>
    <w:rPr>
      <w:sz w:val="22"/>
    </w:rPr>
  </w:style>
  <w:style w:type="paragraph" w:styleId="Elencocontinua51" w:customStyle="1">
    <w:name w:val="Elenco continua 51"/>
    <w:basedOn w:val="Normale"/>
    <w:pPr>
      <w:spacing w:after="120"/>
      <w:ind w:left="1415"/>
      <w:jc w:val="both"/>
    </w:pPr>
    <w:rPr>
      <w:sz w:val="22"/>
    </w:rPr>
  </w:style>
  <w:style w:type="paragraph" w:styleId="Firma">
    <w:name w:val="Signature"/>
    <w:basedOn w:val="Normale"/>
    <w:pPr>
      <w:ind w:left="4252"/>
      <w:jc w:val="both"/>
    </w:pPr>
    <w:rPr>
      <w:sz w:val="22"/>
    </w:rPr>
  </w:style>
  <w:style w:type="paragraph" w:styleId="Firmadipostaelettronica">
    <w:name w:val="E-mail Signature"/>
    <w:basedOn w:val="Normale"/>
    <w:pPr>
      <w:jc w:val="both"/>
    </w:pPr>
    <w:rPr>
      <w:sz w:val="22"/>
    </w:rPr>
  </w:style>
  <w:style w:type="paragraph" w:styleId="Formuladiapertura1" w:customStyle="1">
    <w:name w:val="Formula di apertura1"/>
    <w:basedOn w:val="Normale"/>
    <w:next w:val="Normale"/>
    <w:pPr>
      <w:jc w:val="both"/>
    </w:pPr>
    <w:rPr>
      <w:sz w:val="22"/>
    </w:rPr>
  </w:style>
  <w:style w:type="paragraph" w:styleId="Formuladiapertura">
    <w:name w:val="Salutation"/>
    <w:basedOn w:val="Normale"/>
    <w:pPr>
      <w:ind w:left="4252"/>
      <w:jc w:val="both"/>
    </w:pPr>
    <w:rPr>
      <w:sz w:val="22"/>
    </w:rPr>
  </w:style>
  <w:style w:type="paragraph" w:styleId="Indicefonti1" w:customStyle="1">
    <w:name w:val="Indice fonti1"/>
    <w:basedOn w:val="Normale"/>
    <w:next w:val="Normale"/>
    <w:pPr>
      <w:ind w:left="220" w:hanging="220"/>
      <w:jc w:val="both"/>
    </w:pPr>
    <w:rPr>
      <w:sz w:val="22"/>
    </w:rPr>
  </w:style>
  <w:style w:type="paragraph" w:styleId="Indirizzodestinatario">
    <w:name w:val="envelope address"/>
    <w:basedOn w:val="Normale"/>
    <w:pPr>
      <w:ind w:left="2880"/>
      <w:jc w:val="both"/>
    </w:pPr>
    <w:rPr>
      <w:rFonts w:ascii="Arial" w:hAnsi="Arial" w:cs="Arial"/>
      <w:sz w:val="24"/>
      <w:szCs w:val="24"/>
    </w:rPr>
  </w:style>
  <w:style w:type="paragraph" w:styleId="IndirizzoHTML">
    <w:name w:val="HTML Address"/>
    <w:basedOn w:val="Normale"/>
    <w:pPr>
      <w:jc w:val="both"/>
    </w:pPr>
    <w:rPr>
      <w:i/>
      <w:iCs/>
      <w:sz w:val="22"/>
    </w:rPr>
  </w:style>
  <w:style w:type="paragraph" w:styleId="Indirizzomittente">
    <w:name w:val="envelope return"/>
    <w:basedOn w:val="Normale"/>
    <w:pPr>
      <w:jc w:val="both"/>
    </w:pPr>
    <w:rPr>
      <w:rFonts w:ascii="Arial" w:hAnsi="Arial" w:cs="Arial"/>
    </w:rPr>
  </w:style>
  <w:style w:type="paragraph" w:styleId="Intestazionemessaggio1" w:customStyle="1">
    <w:name w:val="Intestazione messaggio1"/>
    <w:basedOn w:val="Normale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clear" w:color="auto" w:fill="CCCCCC"/>
      <w:ind w:left="1134" w:hanging="1134"/>
      <w:jc w:val="both"/>
    </w:pPr>
    <w:rPr>
      <w:rFonts w:ascii="Arial" w:hAnsi="Arial" w:cs="Arial"/>
      <w:sz w:val="24"/>
      <w:szCs w:val="24"/>
    </w:rPr>
  </w:style>
  <w:style w:type="paragraph" w:styleId="Intestazionenota1" w:customStyle="1">
    <w:name w:val="Intestazione nota1"/>
    <w:basedOn w:val="Normale"/>
    <w:next w:val="Normale"/>
    <w:pPr>
      <w:jc w:val="both"/>
    </w:pPr>
    <w:rPr>
      <w:sz w:val="22"/>
    </w:rPr>
  </w:style>
  <w:style w:type="paragraph" w:styleId="NormaleWeb">
    <w:name w:val="Normal (Web)"/>
    <w:basedOn w:val="Normale"/>
    <w:pPr>
      <w:jc w:val="both"/>
    </w:pPr>
    <w:rPr>
      <w:sz w:val="24"/>
      <w:szCs w:val="24"/>
    </w:rPr>
  </w:style>
  <w:style w:type="paragraph" w:styleId="Numeroelenco1" w:customStyle="1">
    <w:name w:val="Numero elenco1"/>
    <w:basedOn w:val="Normale"/>
    <w:pPr>
      <w:tabs>
        <w:tab w:val="left" w:pos="360"/>
      </w:tabs>
      <w:ind w:left="360" w:hanging="360"/>
      <w:jc w:val="both"/>
    </w:pPr>
    <w:rPr>
      <w:sz w:val="22"/>
    </w:rPr>
  </w:style>
  <w:style w:type="paragraph" w:styleId="Numeroelenco21" w:customStyle="1">
    <w:name w:val="Numero elenco 21"/>
    <w:basedOn w:val="Normale"/>
    <w:pPr>
      <w:tabs>
        <w:tab w:val="left" w:pos="643"/>
      </w:tabs>
      <w:ind w:left="643" w:hanging="360"/>
      <w:jc w:val="both"/>
    </w:pPr>
    <w:rPr>
      <w:sz w:val="22"/>
    </w:rPr>
  </w:style>
  <w:style w:type="paragraph" w:styleId="Numeroelenco31" w:customStyle="1">
    <w:name w:val="Numero elenco 31"/>
    <w:basedOn w:val="Normale"/>
    <w:pPr>
      <w:tabs>
        <w:tab w:val="left" w:pos="926"/>
      </w:tabs>
      <w:ind w:left="926" w:hanging="360"/>
      <w:jc w:val="both"/>
    </w:pPr>
    <w:rPr>
      <w:sz w:val="22"/>
    </w:rPr>
  </w:style>
  <w:style w:type="paragraph" w:styleId="Numeroelenco41" w:customStyle="1">
    <w:name w:val="Numero elenco 41"/>
    <w:basedOn w:val="Normale"/>
    <w:pPr>
      <w:tabs>
        <w:tab w:val="left" w:pos="1209"/>
      </w:tabs>
      <w:ind w:left="1209" w:hanging="360"/>
      <w:jc w:val="both"/>
    </w:pPr>
    <w:rPr>
      <w:sz w:val="22"/>
    </w:rPr>
  </w:style>
  <w:style w:type="paragraph" w:styleId="Numeroelenco51" w:customStyle="1">
    <w:name w:val="Numero elenco 51"/>
    <w:basedOn w:val="Normale"/>
    <w:pPr>
      <w:tabs>
        <w:tab w:val="left" w:pos="1492"/>
      </w:tabs>
      <w:ind w:left="1492" w:hanging="360"/>
      <w:jc w:val="both"/>
    </w:pPr>
    <w:rPr>
      <w:sz w:val="22"/>
    </w:rPr>
  </w:style>
  <w:style w:type="paragraph" w:styleId="PreformattatoHTML">
    <w:name w:val="HTML Preformatted"/>
    <w:basedOn w:val="Normale"/>
    <w:pPr>
      <w:jc w:val="both"/>
    </w:pPr>
    <w:rPr>
      <w:rFonts w:ascii="Courier New" w:hAnsi="Courier New" w:cs="Courier New"/>
    </w:rPr>
  </w:style>
  <w:style w:type="paragraph" w:styleId="Primorientrocorpodeltesto1" w:customStyle="1">
    <w:name w:val="Primo rientro corpo del testo1"/>
    <w:basedOn w:val="Corpotesto"/>
    <w:pPr>
      <w:spacing w:after="120"/>
      <w:ind w:firstLine="210"/>
      <w:jc w:val="both"/>
    </w:pPr>
    <w:rPr>
      <w:i w:val="0"/>
      <w:iCs w:val="0"/>
      <w:sz w:val="22"/>
    </w:rPr>
  </w:style>
  <w:style w:type="paragraph" w:styleId="Primorientrocorpodeltesto21" w:customStyle="1">
    <w:name w:val="Primo rientro corpo del testo 21"/>
    <w:basedOn w:val="Rientrocorpodeltesto"/>
    <w:pPr>
      <w:tabs>
        <w:tab w:val="clear" w:pos="199"/>
      </w:tabs>
      <w:spacing w:after="120"/>
      <w:ind w:left="283" w:firstLine="210"/>
      <w:jc w:val="both"/>
    </w:pPr>
    <w:rPr>
      <w:sz w:val="22"/>
    </w:rPr>
  </w:style>
  <w:style w:type="paragraph" w:styleId="Puntoelenco1" w:customStyle="1">
    <w:name w:val="Punto elenco1"/>
    <w:basedOn w:val="Normale"/>
    <w:pPr>
      <w:tabs>
        <w:tab w:val="left" w:pos="360"/>
      </w:tabs>
      <w:ind w:left="360" w:hanging="360"/>
      <w:jc w:val="both"/>
    </w:pPr>
    <w:rPr>
      <w:sz w:val="22"/>
    </w:rPr>
  </w:style>
  <w:style w:type="paragraph" w:styleId="Puntoelenco21" w:customStyle="1">
    <w:name w:val="Punto elenco 21"/>
    <w:basedOn w:val="Normale"/>
    <w:pPr>
      <w:tabs>
        <w:tab w:val="left" w:pos="643"/>
      </w:tabs>
      <w:ind w:left="643" w:hanging="360"/>
      <w:jc w:val="both"/>
    </w:pPr>
    <w:rPr>
      <w:sz w:val="22"/>
    </w:rPr>
  </w:style>
  <w:style w:type="paragraph" w:styleId="Puntoelenco31" w:customStyle="1">
    <w:name w:val="Punto elenco 31"/>
    <w:basedOn w:val="Normale"/>
    <w:pPr>
      <w:tabs>
        <w:tab w:val="left" w:pos="926"/>
      </w:tabs>
      <w:ind w:left="926" w:hanging="360"/>
      <w:jc w:val="both"/>
    </w:pPr>
    <w:rPr>
      <w:sz w:val="22"/>
    </w:rPr>
  </w:style>
  <w:style w:type="paragraph" w:styleId="Puntoelenco41" w:customStyle="1">
    <w:name w:val="Punto elenco 41"/>
    <w:basedOn w:val="Normale"/>
    <w:pPr>
      <w:tabs>
        <w:tab w:val="left" w:pos="1209"/>
      </w:tabs>
      <w:ind w:left="1209" w:hanging="360"/>
      <w:jc w:val="both"/>
    </w:pPr>
    <w:rPr>
      <w:sz w:val="22"/>
    </w:rPr>
  </w:style>
  <w:style w:type="paragraph" w:styleId="Puntoelenco51" w:customStyle="1">
    <w:name w:val="Punto elenco 51"/>
    <w:basedOn w:val="Normale"/>
    <w:pPr>
      <w:tabs>
        <w:tab w:val="left" w:pos="1492"/>
      </w:tabs>
      <w:ind w:left="1492" w:hanging="360"/>
      <w:jc w:val="both"/>
    </w:pPr>
    <w:rPr>
      <w:sz w:val="22"/>
    </w:rPr>
  </w:style>
  <w:style w:type="paragraph" w:styleId="Sottotitolo">
    <w:name w:val="Subtitle"/>
    <w:basedOn w:val="Normale"/>
    <w:next w:val="Corpotesto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Testodelblocco1" w:customStyle="1">
    <w:name w:val="Testo del blocco1"/>
    <w:basedOn w:val="Normale"/>
    <w:pPr>
      <w:spacing w:after="120"/>
      <w:ind w:left="1440" w:right="1440"/>
      <w:jc w:val="both"/>
    </w:pPr>
    <w:rPr>
      <w:sz w:val="22"/>
    </w:rPr>
  </w:style>
  <w:style w:type="paragraph" w:styleId="Testomacro1" w:customStyle="1">
    <w:name w:val="Testo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urier New" w:hAnsi="Courier New" w:cs="Courier New"/>
      <w:lang w:eastAsia="zh-CN"/>
    </w:rPr>
  </w:style>
  <w:style w:type="paragraph" w:styleId="Testonotaapidipagina">
    <w:name w:val="footnote text"/>
    <w:basedOn w:val="Normale"/>
    <w:pPr>
      <w:jc w:val="both"/>
    </w:pPr>
  </w:style>
  <w:style w:type="paragraph" w:styleId="Testonotadichiusura">
    <w:name w:val="endnote text"/>
    <w:basedOn w:val="Normale"/>
    <w:pPr>
      <w:jc w:val="both"/>
    </w:pPr>
  </w:style>
  <w:style w:type="paragraph" w:styleId="Titoloindicefonti1" w:customStyle="1">
    <w:name w:val="Titolo indice fonti1"/>
    <w:basedOn w:val="Normale"/>
    <w:next w:val="Normale"/>
    <w:pPr>
      <w:spacing w:before="120"/>
      <w:jc w:val="both"/>
    </w:pPr>
    <w:rPr>
      <w:rFonts w:ascii="Arial" w:hAnsi="Arial" w:cs="Arial"/>
      <w:b/>
      <w:bCs/>
      <w:sz w:val="24"/>
      <w:szCs w:val="24"/>
    </w:rPr>
  </w:style>
  <w:style w:type="paragraph" w:styleId="reqorigin" w:customStyle="1">
    <w:name w:val="req_origin"/>
    <w:basedOn w:val="Normale"/>
    <w:next w:val="Normale"/>
    <w:pPr>
      <w:keepNext/>
      <w:keepLines/>
      <w:jc w:val="both"/>
    </w:pPr>
    <w:rPr>
      <w:rFonts w:ascii="Arial" w:hAnsi="Arial" w:cs="Arial"/>
      <w:color w:val="800080"/>
      <w:sz w:val="16"/>
      <w:lang w:val="en-GB"/>
    </w:rPr>
  </w:style>
  <w:style w:type="paragraph" w:styleId="sommario90" w:customStyle="1">
    <w:name w:val="sommario 9"/>
    <w:basedOn w:val="Normale"/>
    <w:next w:val="Normale"/>
    <w:pPr>
      <w:tabs>
        <w:tab w:val="right" w:leader="dot" w:pos="9638"/>
      </w:tabs>
      <w:ind w:left="1920"/>
    </w:pPr>
    <w:rPr>
      <w:sz w:val="24"/>
    </w:rPr>
  </w:style>
  <w:style w:type="paragraph" w:styleId="sommario93" w:customStyle="1">
    <w:name w:val="sommario 93"/>
    <w:basedOn w:val="Normale"/>
    <w:next w:val="Normale"/>
    <w:pPr>
      <w:tabs>
        <w:tab w:val="right" w:leader="dot" w:pos="9638"/>
      </w:tabs>
      <w:ind w:left="1920"/>
    </w:pPr>
    <w:rPr>
      <w:sz w:val="24"/>
    </w:rPr>
  </w:style>
  <w:style w:type="paragraph" w:styleId="Tab" w:customStyle="1">
    <w:name w:val="Tab"/>
    <w:basedOn w:val="Normale"/>
    <w:pPr>
      <w:spacing w:line="360" w:lineRule="atLeast"/>
      <w:ind w:left="170"/>
      <w:jc w:val="both"/>
    </w:pPr>
    <w:rPr>
      <w:sz w:val="24"/>
    </w:rPr>
  </w:style>
  <w:style w:type="paragraph" w:styleId="Paraelenco2" w:customStyle="1">
    <w:name w:val="Para. elenco 2"/>
    <w:basedOn w:val="Normale"/>
    <w:pPr>
      <w:spacing w:line="360" w:lineRule="atLeast"/>
      <w:ind w:left="851" w:hanging="170"/>
      <w:jc w:val="both"/>
    </w:pPr>
    <w:rPr>
      <w:sz w:val="24"/>
    </w:rPr>
  </w:style>
  <w:style w:type="paragraph" w:styleId="sommario92" w:customStyle="1">
    <w:name w:val="sommario 92"/>
    <w:basedOn w:val="Normale"/>
    <w:next w:val="Normale"/>
    <w:pPr>
      <w:tabs>
        <w:tab w:val="right" w:leader="dot" w:pos="9638"/>
      </w:tabs>
      <w:ind w:left="1920"/>
    </w:pPr>
    <w:rPr>
      <w:sz w:val="24"/>
    </w:rPr>
  </w:style>
  <w:style w:type="paragraph" w:styleId="sommario91" w:customStyle="1">
    <w:name w:val="sommario 91"/>
    <w:basedOn w:val="Normale"/>
    <w:next w:val="Normale"/>
    <w:pPr>
      <w:tabs>
        <w:tab w:val="right" w:leader="dot" w:pos="9638"/>
      </w:tabs>
      <w:ind w:left="1920"/>
    </w:pPr>
    <w:rPr>
      <w:sz w:val="24"/>
    </w:rPr>
  </w:style>
  <w:style w:type="paragraph" w:styleId="BodyText" w:customStyle="1">
    <w:name w:val="Body_Text"/>
    <w:basedOn w:val="Normale"/>
    <w:pPr>
      <w:spacing w:line="360" w:lineRule="auto"/>
      <w:ind w:right="11"/>
      <w:jc w:val="both"/>
    </w:pPr>
    <w:rPr>
      <w:sz w:val="24"/>
    </w:rPr>
  </w:style>
  <w:style w:type="paragraph" w:styleId="StileCorpodeltestoGiustificato" w:customStyle="1">
    <w:name w:val="Stile Corpo del testo + Giustificato"/>
    <w:basedOn w:val="Corpotesto"/>
    <w:pPr>
      <w:spacing w:line="360" w:lineRule="auto"/>
      <w:jc w:val="both"/>
    </w:pPr>
    <w:rPr>
      <w:i w:val="0"/>
      <w:iCs w:val="0"/>
      <w:sz w:val="24"/>
    </w:rPr>
  </w:style>
  <w:style w:type="paragraph" w:styleId="StileCorpodeltestoInterlinea15righe" w:customStyle="1">
    <w:name w:val="Stile Corpo del testo + Interlinea 15 righe"/>
    <w:basedOn w:val="Corpotesto"/>
    <w:pPr>
      <w:spacing w:line="360" w:lineRule="auto"/>
    </w:pPr>
    <w:rPr>
      <w:i w:val="0"/>
      <w:sz w:val="24"/>
    </w:rPr>
  </w:style>
  <w:style w:type="paragraph" w:styleId="StileCorpodeltestoGiustificatoInterlinea15righe" w:customStyle="1">
    <w:name w:val="Stile Corpo del testo + Giustificato Interlinea 15 righe"/>
    <w:basedOn w:val="Corpotesto"/>
    <w:pPr>
      <w:spacing w:line="360" w:lineRule="auto"/>
      <w:jc w:val="both"/>
    </w:pPr>
    <w:rPr>
      <w:i w:val="0"/>
      <w:sz w:val="24"/>
    </w:rPr>
  </w:style>
  <w:style w:type="paragraph" w:styleId="StileTitolo5TimesNewRoman12ptNonGrassetto" w:customStyle="1">
    <w:name w:val="Stile Titolo 5 + Times New Roman 12 pt Non Grassetto"/>
    <w:basedOn w:val="Corpotesto"/>
    <w:next w:val="Corpotesto"/>
    <w:pPr>
      <w:spacing w:line="360" w:lineRule="auto"/>
    </w:pPr>
  </w:style>
  <w:style w:type="paragraph" w:styleId="StileCorpodeltestoGrassettoGiustificato" w:customStyle="1">
    <w:name w:val="Stile Corpo del testo + Grassetto Giustificato"/>
    <w:basedOn w:val="Corpotesto"/>
    <w:pPr>
      <w:spacing w:line="360" w:lineRule="auto"/>
      <w:jc w:val="both"/>
    </w:pPr>
    <w:rPr>
      <w:bCs/>
      <w:i w:val="0"/>
      <w:iCs w:val="0"/>
      <w:sz w:val="24"/>
    </w:rPr>
  </w:style>
  <w:style w:type="paragraph" w:styleId="StileCorpodeltestoGrassettoGiustificato1" w:customStyle="1">
    <w:name w:val="Stile Corpo del testo + Grassetto Giustificato1"/>
    <w:basedOn w:val="Corpotesto"/>
    <w:pPr>
      <w:spacing w:line="360" w:lineRule="auto"/>
      <w:jc w:val="both"/>
    </w:pPr>
    <w:rPr>
      <w:bCs/>
      <w:i w:val="0"/>
      <w:iCs w:val="0"/>
      <w:sz w:val="24"/>
    </w:rPr>
  </w:style>
  <w:style w:type="paragraph" w:styleId="Rientro" w:customStyle="1">
    <w:name w:val="Rientro"/>
    <w:basedOn w:val="Normale"/>
    <w:pPr>
      <w:tabs>
        <w:tab w:val="left" w:pos="785"/>
      </w:tabs>
      <w:jc w:val="both"/>
    </w:pPr>
    <w:rPr>
      <w:sz w:val="24"/>
      <w:lang w:val="en-GB"/>
    </w:rPr>
  </w:style>
  <w:style w:type="paragraph" w:styleId="Normalepunt" w:customStyle="1">
    <w:name w:val="Normalepunt"/>
    <w:basedOn w:val="Normale"/>
    <w:pPr>
      <w:tabs>
        <w:tab w:val="left" w:pos="360"/>
      </w:tabs>
      <w:ind w:left="360" w:hanging="360"/>
      <w:jc w:val="both"/>
    </w:pPr>
    <w:rPr>
      <w:sz w:val="24"/>
      <w:lang w:val="en-GB"/>
    </w:rPr>
  </w:style>
  <w:style w:type="paragraph" w:styleId="ReqDescription" w:customStyle="1">
    <w:name w:val="Req_Description"/>
    <w:basedOn w:val="CorpoTesto0"/>
    <w:next w:val="Normale"/>
  </w:style>
  <w:style w:type="paragraph" w:styleId="StileCorpodeltestoGiustificato1" w:customStyle="1">
    <w:name w:val="Stile Corpo del testo + Giustificato1"/>
    <w:basedOn w:val="Normale"/>
    <w:pPr>
      <w:shd w:val="clear" w:color="auto" w:fill="E5E5E5"/>
      <w:jc w:val="both"/>
    </w:pPr>
    <w:rPr>
      <w:sz w:val="24"/>
    </w:rPr>
  </w:style>
  <w:style w:type="paragraph" w:styleId="StileMotivo10AutomaticoPrimopianoBiancoSecondopiano" w:customStyle="1">
    <w:name w:val="Stile Motivo: 10% (Automatico Primo piano Bianco Secondo piano)"/>
    <w:basedOn w:val="Normale"/>
    <w:pPr>
      <w:shd w:val="clear" w:color="auto" w:fill="E5E5E5"/>
    </w:pPr>
    <w:rPr>
      <w:sz w:val="24"/>
    </w:rPr>
  </w:style>
  <w:style w:type="paragraph" w:styleId="ListParagraph" w:customStyle="1">
    <w:name w:val="List Paragraph"/>
    <w:basedOn w:val="Normale"/>
    <w:pPr>
      <w:tabs>
        <w:tab w:val="left" w:pos="-360"/>
      </w:tabs>
      <w:spacing w:after="200" w:line="276" w:lineRule="auto"/>
      <w:ind w:left="1560" w:hanging="360"/>
      <w:contextualSpacing/>
    </w:pPr>
    <w:rPr>
      <w:rFonts w:ascii="Calibri" w:hAnsi="Calibri" w:cs="Calibri"/>
      <w:sz w:val="22"/>
      <w:szCs w:val="22"/>
      <w:lang w:val="x-none"/>
    </w:rPr>
  </w:style>
  <w:style w:type="paragraph" w:styleId="1Titolo1" w:customStyle="1">
    <w:name w:val="1 Titolo 1"/>
    <w:basedOn w:val="Titolo3"/>
    <w:next w:val="Normale"/>
    <w:pPr>
      <w:numPr>
        <w:ilvl w:val="0"/>
        <w:numId w:val="0"/>
      </w:numPr>
    </w:pPr>
    <w:rPr>
      <w:szCs w:val="22"/>
    </w:rPr>
  </w:style>
  <w:style w:type="paragraph" w:styleId="11Titolo2" w:customStyle="1">
    <w:name w:val="1.1 Titolo 2"/>
    <w:basedOn w:val="1Titolo1"/>
    <w:next w:val="Normale"/>
    <w:pPr>
      <w:tabs>
        <w:tab w:val="left" w:pos="-360"/>
      </w:tabs>
      <w:ind w:left="567" w:hanging="567"/>
    </w:pPr>
  </w:style>
  <w:style w:type="paragraph" w:styleId="Paragrafoelenco">
    <w:name w:val="List Paragraph0"/>
    <w:basedOn w:val="Normale"/>
    <w:qFormat/>
    <w:pPr>
      <w:spacing w:after="200" w:line="276" w:lineRule="auto"/>
      <w:ind w:left="720"/>
      <w:contextualSpacing/>
    </w:pPr>
    <w:rPr>
      <w:rFonts w:ascii="Calibri" w:hAnsi="Calibri" w:eastAsia="Calibri" w:cs="Calibri"/>
      <w:sz w:val="22"/>
      <w:szCs w:val="22"/>
    </w:rPr>
  </w:style>
  <w:style w:type="paragraph" w:styleId="CharCharCarattereCarattereCarattereCarattereCarattereCarattereCarattereCarattereCarattereCarattereCarattere1Carattere" w:customStyle="1">
    <w:name w:val=" Char Char Carattere Carattere Carattere Carattere Carattere Carattere Carattere Carattere Carattere Carattere Carattere1 Carattere"/>
    <w:basedOn w:val="Normale"/>
    <w:next w:val="Normale"/>
    <w:pPr>
      <w:spacing w:after="160" w:line="240" w:lineRule="exact"/>
    </w:pPr>
    <w:rPr>
      <w:rFonts w:ascii="Verdana" w:hAnsi="Verdana" w:cs="Verdana"/>
      <w:lang w:val="en-US"/>
    </w:rPr>
  </w:style>
  <w:style w:type="paragraph" w:styleId="StileDidascalia12ptCentrato" w:customStyle="1">
    <w:name w:val="Stile Didascalia + 12 pt Centrato"/>
    <w:basedOn w:val="WW-Didascalia"/>
    <w:pPr>
      <w:jc w:val="center"/>
    </w:pPr>
  </w:style>
  <w:style w:type="paragraph" w:styleId="StileCorpoTestoSinistro0cm" w:customStyle="1">
    <w:name w:val="Stile CorpoTesto + Sinistro:  0 cm"/>
    <w:basedOn w:val="CorpoTesto0"/>
    <w:pPr>
      <w:ind w:left="0"/>
    </w:pPr>
    <w:rPr>
      <w:szCs w:val="20"/>
    </w:rPr>
  </w:style>
  <w:style w:type="paragraph" w:styleId="Reqdescriz" w:customStyle="1">
    <w:name w:val="Req_descriz"/>
    <w:basedOn w:val="Corpotesto"/>
    <w:pPr>
      <w:spacing w:line="360" w:lineRule="auto"/>
      <w:jc w:val="both"/>
    </w:pPr>
    <w:rPr>
      <w:i w:val="0"/>
      <w:iCs w:val="0"/>
      <w:sz w:val="24"/>
    </w:rPr>
  </w:style>
  <w:style w:type="paragraph" w:styleId="Default" w:customStyle="1">
    <w:name w:val="Default"/>
    <w:pPr>
      <w:widowControl w:val="0"/>
      <w:suppressAutoHyphens/>
      <w:autoSpaceDE w:val="0"/>
    </w:pPr>
    <w:rPr>
      <w:rFonts w:ascii="Times-New-Roman" w:hAnsi="Times-New-Roman" w:cs="Times-New-Roman"/>
      <w:color w:val="000000"/>
      <w:sz w:val="24"/>
      <w:szCs w:val="24"/>
      <w:lang w:eastAsia="zh-CN"/>
    </w:rPr>
  </w:style>
  <w:style w:type="paragraph" w:styleId="Paragraph" w:customStyle="1">
    <w:name w:val="Paragraph"/>
    <w:basedOn w:val="Normale"/>
    <w:pPr>
      <w:widowControl w:val="0"/>
      <w:overflowPunct w:val="0"/>
      <w:autoSpaceDE w:val="0"/>
      <w:spacing w:before="120"/>
      <w:ind w:left="397"/>
      <w:jc w:val="both"/>
      <w:textAlignment w:val="baseline"/>
    </w:pPr>
    <w:rPr>
      <w:sz w:val="22"/>
      <w:lang w:val="en-US"/>
    </w:rPr>
  </w:style>
  <w:style w:type="paragraph" w:styleId="BAYParagraphNumerato" w:customStyle="1">
    <w:name w:val="BAY_ParagraphNumerato"/>
    <w:basedOn w:val="Numeroelenco1"/>
    <w:pPr>
      <w:tabs>
        <w:tab w:val="clear" w:pos="360"/>
        <w:tab w:val="left" w:pos="2007"/>
      </w:tabs>
      <w:spacing w:before="120"/>
      <w:ind w:left="2007"/>
    </w:pPr>
    <w:rPr>
      <w:szCs w:val="24"/>
    </w:rPr>
  </w:style>
  <w:style w:type="paragraph" w:styleId="CellBody" w:customStyle="1">
    <w:name w:val="CellBody"/>
    <w:basedOn w:val="Normale"/>
    <w:pPr>
      <w:keepLines/>
      <w:spacing w:before="80" w:after="80"/>
      <w:ind w:left="142"/>
    </w:pPr>
    <w:rPr>
      <w:rFonts w:ascii="Arial" w:hAnsi="Arial" w:cs="Arial"/>
      <w:sz w:val="16"/>
      <w:lang w:val="en-GB"/>
    </w:rPr>
  </w:style>
  <w:style w:type="paragraph" w:styleId="CellTitle" w:customStyle="1">
    <w:name w:val="Cell Title"/>
    <w:basedOn w:val="Normale"/>
    <w:pPr>
      <w:keepLines/>
      <w:spacing w:before="60" w:after="60"/>
      <w:ind w:right="101"/>
    </w:pPr>
    <w:rPr>
      <w:rFonts w:ascii="Arial" w:hAnsi="Arial" w:cs="Arial"/>
      <w:b/>
      <w:bCs/>
      <w:lang w:val="en-GB"/>
    </w:rPr>
  </w:style>
  <w:style w:type="paragraph" w:styleId="RigaBianca" w:customStyle="1">
    <w:name w:val="RigaBianca"/>
    <w:basedOn w:val="Rientrocorpodeltesto21"/>
    <w:pPr>
      <w:spacing w:line="360" w:lineRule="auto"/>
      <w:ind w:left="0" w:firstLine="567"/>
    </w:pPr>
    <w:rPr>
      <w:sz w:val="20"/>
    </w:rPr>
  </w:style>
  <w:style w:type="paragraph" w:styleId="Revisione">
    <w:name w:val="Revision"/>
    <w:pPr>
      <w:suppressAutoHyphens/>
    </w:pPr>
    <w:rPr>
      <w:lang w:eastAsia="zh-CN"/>
    </w:rPr>
  </w:style>
  <w:style w:type="paragraph" w:styleId="reqpuid0" w:customStyle="1">
    <w:name w:val="reqpuid"/>
    <w:basedOn w:val="Normale"/>
    <w:pPr>
      <w:keepNext/>
      <w:spacing w:before="120"/>
      <w:jc w:val="both"/>
    </w:pPr>
    <w:rPr>
      <w:b/>
      <w:bCs/>
      <w:color w:val="0000FF"/>
      <w:sz w:val="22"/>
      <w:szCs w:val="22"/>
    </w:rPr>
  </w:style>
  <w:style w:type="paragraph" w:styleId="reqtitle0" w:customStyle="1">
    <w:name w:val="reqtitle"/>
    <w:basedOn w:val="Normale"/>
    <w:pPr>
      <w:keepNext/>
      <w:jc w:val="both"/>
    </w:pPr>
    <w:rPr>
      <w:smallCaps/>
      <w:color w:val="0000FF"/>
      <w:sz w:val="22"/>
      <w:szCs w:val="22"/>
      <w:u w:val="single"/>
    </w:rPr>
  </w:style>
  <w:style w:type="paragraph" w:styleId="corpotesto1" w:customStyle="1">
    <w:name w:val="corpotesto"/>
    <w:basedOn w:val="Normale"/>
    <w:pPr>
      <w:ind w:left="567"/>
      <w:jc w:val="both"/>
    </w:pPr>
  </w:style>
  <w:style w:type="paragraph" w:styleId="reqorigin0" w:customStyle="1">
    <w:name w:val="reqorigin"/>
    <w:basedOn w:val="Normale"/>
    <w:pPr>
      <w:keepNext/>
      <w:jc w:val="both"/>
    </w:pPr>
    <w:rPr>
      <w:rFonts w:ascii="Arial" w:hAnsi="Arial" w:cs="Arial"/>
      <w:color w:val="800080"/>
      <w:sz w:val="16"/>
      <w:szCs w:val="16"/>
    </w:rPr>
  </w:style>
  <w:style w:type="paragraph" w:styleId="Nessunaspaziatura">
    <w:name w:val="No Spacing"/>
    <w:qFormat/>
    <w:pPr>
      <w:suppressAutoHyphens/>
    </w:pPr>
    <w:rPr>
      <w:rFonts w:ascii="Calibri" w:hAnsi="Calibri" w:eastAsia="Calibri" w:cs="Calibri"/>
      <w:sz w:val="22"/>
      <w:szCs w:val="22"/>
      <w:lang w:eastAsia="zh-CN"/>
    </w:rPr>
  </w:style>
  <w:style w:type="paragraph" w:styleId="LO-normal" w:customStyle="1">
    <w:name w:val="LO-normal"/>
    <w:pPr>
      <w:suppressAutoHyphens/>
    </w:pPr>
    <w:rPr>
      <w:rFonts w:eastAsia="NSimSun" w:cs="Arial"/>
      <w:lang w:eastAsia="zh-CN" w:bidi="hi-IN"/>
    </w:rPr>
  </w:style>
  <w:style w:type="paragraph" w:styleId="Contenutotabella" w:customStyle="1">
    <w:name w:val="Contenuto tabella"/>
    <w:basedOn w:val="Normale"/>
    <w:pPr>
      <w:widowControl w:val="0"/>
      <w:suppressLineNumbers/>
    </w:pPr>
  </w:style>
  <w:style w:type="paragraph" w:styleId="Titolotabella" w:customStyle="1">
    <w:name w:val="Titolo tabella"/>
    <w:basedOn w:val="Contenutotabella"/>
    <w:pPr>
      <w:jc w:val="center"/>
    </w:pPr>
    <w:rPr>
      <w:b/>
      <w:bCs/>
    </w:rPr>
  </w:style>
  <w:style w:type="paragraph" w:styleId="CharCharCarattereCarattereCarattereCarattereCarattereCarattereCarattereCarattereCarattereCarattereCarattere1Carattere0" w:customStyle="1">
    <w:name w:val="Char Char Carattere Carattere Carattere Carattere Carattere Carattere Carattere Carattere Carattere Carattere Carattere1 Carattere"/>
    <w:basedOn w:val="Normale"/>
    <w:pPr>
      <w:spacing w:after="160" w:line="240" w:lineRule="exact"/>
    </w:pPr>
    <w:rPr>
      <w:rFonts w:ascii="Verdana" w:hAnsi="Verdana" w:cs="Verdana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.jpg" Id="R239ae52e83074f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gnicl\Desktop\Mod-WASS-CRISD-2167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Mod-WASS-CRISD-2167A.dot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GUIDA PER</dc:title>
  <dc:subject/>
  <dc:creator>Whitehead Alenia Sistemi Subacquei</dc:creator>
  <keywords/>
  <lastModifiedBy>Utente guest</lastModifiedBy>
  <revision>2</revision>
  <lastPrinted>1601-01-01T00:00:00.0000000Z</lastPrinted>
  <dcterms:created xsi:type="dcterms:W3CDTF">2024-02-15T17:00:00.0000000Z</dcterms:created>
  <dcterms:modified xsi:type="dcterms:W3CDTF">2024-02-15T17:46:16.5745671Z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